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4A077" w14:textId="77777777" w:rsidR="00207524" w:rsidRPr="00437540" w:rsidRDefault="00846BA2">
      <w:pPr>
        <w:rPr>
          <w:rFonts w:ascii="Times New Roman" w:hAnsi="Times New Roman" w:cs="Times New Roman"/>
        </w:rPr>
      </w:pPr>
      <w:r w:rsidRPr="00437540">
        <w:rPr>
          <w:rFonts w:ascii="Times New Roman" w:hAnsi="Times New Roman" w:cs="Times New Roman"/>
        </w:rPr>
        <w:t>Lt David Crow</w:t>
      </w:r>
    </w:p>
    <w:p w14:paraId="37ECB7D8" w14:textId="77777777" w:rsidR="00846BA2" w:rsidRPr="00437540" w:rsidRDefault="00846BA2">
      <w:pPr>
        <w:rPr>
          <w:rFonts w:ascii="Times New Roman" w:hAnsi="Times New Roman" w:cs="Times New Roman"/>
        </w:rPr>
      </w:pPr>
    </w:p>
    <w:p w14:paraId="0F559F4E" w14:textId="3E4BA952" w:rsidR="00846BA2" w:rsidRPr="00437540" w:rsidRDefault="00846BA2" w:rsidP="00846BA2">
      <w:pPr>
        <w:jc w:val="center"/>
        <w:rPr>
          <w:rFonts w:ascii="Times New Roman" w:hAnsi="Times New Roman" w:cs="Times New Roman"/>
        </w:rPr>
      </w:pPr>
      <w:r w:rsidRPr="00437540">
        <w:rPr>
          <w:rFonts w:ascii="Times New Roman" w:hAnsi="Times New Roman" w:cs="Times New Roman"/>
        </w:rPr>
        <w:t>Activity Report</w:t>
      </w:r>
      <w:r w:rsidR="00660B4B" w:rsidRPr="00437540">
        <w:rPr>
          <w:rFonts w:ascii="Times New Roman" w:hAnsi="Times New Roman" w:cs="Times New Roman"/>
        </w:rPr>
        <w:t xml:space="preserve"> </w:t>
      </w:r>
      <w:r w:rsidR="007B5CFB">
        <w:rPr>
          <w:rFonts w:ascii="Times New Roman" w:hAnsi="Times New Roman" w:cs="Times New Roman"/>
        </w:rPr>
        <w:t>3</w:t>
      </w:r>
      <w:bookmarkStart w:id="0" w:name="_GoBack"/>
      <w:bookmarkEnd w:id="0"/>
    </w:p>
    <w:p w14:paraId="62CD31E6" w14:textId="20434999" w:rsidR="00846BA2" w:rsidRPr="00437540" w:rsidRDefault="007B5CFB" w:rsidP="00846BA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</w:t>
      </w:r>
      <w:r w:rsidR="00846BA2" w:rsidRPr="00437540">
        <w:rPr>
          <w:rFonts w:ascii="Times New Roman" w:hAnsi="Times New Roman" w:cs="Times New Roman"/>
        </w:rPr>
        <w:t xml:space="preserve"> </w:t>
      </w:r>
      <w:r w:rsidR="00630B8F" w:rsidRPr="00437540">
        <w:rPr>
          <w:rFonts w:ascii="Times New Roman" w:hAnsi="Times New Roman" w:cs="Times New Roman"/>
        </w:rPr>
        <w:t>April</w:t>
      </w:r>
      <w:r w:rsidR="00846BA2" w:rsidRPr="00437540">
        <w:rPr>
          <w:rFonts w:ascii="Times New Roman" w:hAnsi="Times New Roman" w:cs="Times New Roman"/>
        </w:rPr>
        <w:t xml:space="preserve"> 2019 – </w:t>
      </w:r>
      <w:r>
        <w:rPr>
          <w:rFonts w:ascii="Times New Roman" w:hAnsi="Times New Roman" w:cs="Times New Roman"/>
        </w:rPr>
        <w:t>18</w:t>
      </w:r>
      <w:r w:rsidR="00846BA2" w:rsidRPr="004375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May</w:t>
      </w:r>
      <w:r w:rsidR="00846BA2" w:rsidRPr="00437540">
        <w:rPr>
          <w:rFonts w:ascii="Times New Roman" w:hAnsi="Times New Roman" w:cs="Times New Roman"/>
        </w:rPr>
        <w:t xml:space="preserve"> 2019</w:t>
      </w:r>
    </w:p>
    <w:p w14:paraId="0CB112B7" w14:textId="0027AD7B" w:rsidR="00437540" w:rsidRPr="00437540" w:rsidRDefault="00437540" w:rsidP="00437540">
      <w:pPr>
        <w:rPr>
          <w:rFonts w:ascii="Times New Roman" w:hAnsi="Times New Roman" w:cs="Times New Roman"/>
        </w:rPr>
      </w:pPr>
    </w:p>
    <w:p w14:paraId="43A0AD9A" w14:textId="769EA6A3" w:rsidR="00437540" w:rsidRPr="00437540" w:rsidRDefault="00437540" w:rsidP="00437540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Week 1</w:t>
      </w:r>
    </w:p>
    <w:p w14:paraId="0630CBE2" w14:textId="77777777" w:rsidR="00437540" w:rsidRPr="007264A7" w:rsidRDefault="00437540" w:rsidP="007264A7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264A7">
        <w:rPr>
          <w:rFonts w:ascii="Times New Roman" w:hAnsi="Times New Roman" w:cs="Times New Roman"/>
        </w:rPr>
        <w:t>Met with Dr. Graham about CSCE 623 project</w:t>
      </w:r>
    </w:p>
    <w:p w14:paraId="190A55E6" w14:textId="77777777" w:rsidR="00437540" w:rsidRPr="007264A7" w:rsidRDefault="00437540" w:rsidP="007264A7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264A7">
        <w:rPr>
          <w:rFonts w:ascii="Times New Roman" w:hAnsi="Times New Roman" w:cs="Times New Roman"/>
        </w:rPr>
        <w:t>Going to use AFRL’s AVAS to generate airplane dataset consisting of orientation, position, and speed values</w:t>
      </w:r>
    </w:p>
    <w:p w14:paraId="3C8E2642" w14:textId="77777777" w:rsidR="00437540" w:rsidRPr="007264A7" w:rsidRDefault="00437540" w:rsidP="007264A7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264A7">
        <w:rPr>
          <w:rFonts w:ascii="Times New Roman" w:hAnsi="Times New Roman" w:cs="Times New Roman"/>
        </w:rPr>
        <w:t>Experimented with AVAS to better learn the system</w:t>
      </w:r>
    </w:p>
    <w:p w14:paraId="02A6751B" w14:textId="77777777" w:rsidR="007264A7" w:rsidRDefault="00437540" w:rsidP="007264A7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264A7">
        <w:rPr>
          <w:rFonts w:ascii="Times New Roman" w:hAnsi="Times New Roman" w:cs="Times New Roman"/>
        </w:rPr>
        <w:t>Scheduled meeting with Tracy Burchett at AFRL to adjust source code for my own use</w:t>
      </w:r>
    </w:p>
    <w:p w14:paraId="267AACE4" w14:textId="04CE8A90" w:rsidR="00437540" w:rsidRPr="007264A7" w:rsidRDefault="00437540" w:rsidP="007264A7">
      <w:pPr>
        <w:pStyle w:val="ListParagraph"/>
        <w:numPr>
          <w:ilvl w:val="2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264A7">
        <w:rPr>
          <w:rFonts w:ascii="Times New Roman" w:hAnsi="Times New Roman" w:cs="Times New Roman"/>
        </w:rPr>
        <w:t>Specifically, I need to output desired values to a log file</w:t>
      </w:r>
    </w:p>
    <w:p w14:paraId="4B475EB9" w14:textId="77777777" w:rsidR="00437540" w:rsidRPr="00437540" w:rsidRDefault="00437540" w:rsidP="007264A7">
      <w:pPr>
        <w:numPr>
          <w:ilvl w:val="2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37540">
        <w:rPr>
          <w:rFonts w:ascii="Times New Roman" w:hAnsi="Times New Roman" w:cs="Times New Roman"/>
        </w:rPr>
        <w:t>Tracy emailed a few suggestions, so we may cancel the meeting if I can update the code myself</w:t>
      </w:r>
    </w:p>
    <w:p w14:paraId="0C09CC62" w14:textId="77777777" w:rsidR="00437540" w:rsidRPr="007264A7" w:rsidRDefault="00437540" w:rsidP="007264A7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264A7">
        <w:rPr>
          <w:rFonts w:ascii="Times New Roman" w:hAnsi="Times New Roman" w:cs="Times New Roman"/>
        </w:rPr>
        <w:t xml:space="preserve">Submitted project proposal to Dr. </w:t>
      </w:r>
      <w:proofErr w:type="spellStart"/>
      <w:r w:rsidRPr="007264A7">
        <w:rPr>
          <w:rFonts w:ascii="Times New Roman" w:hAnsi="Times New Roman" w:cs="Times New Roman"/>
        </w:rPr>
        <w:t>Borghetti</w:t>
      </w:r>
      <w:proofErr w:type="spellEnd"/>
      <w:r w:rsidRPr="007264A7">
        <w:rPr>
          <w:rFonts w:ascii="Times New Roman" w:hAnsi="Times New Roman" w:cs="Times New Roman"/>
        </w:rPr>
        <w:t xml:space="preserve"> (attached)</w:t>
      </w:r>
    </w:p>
    <w:p w14:paraId="6EF271AA" w14:textId="77777777" w:rsidR="00437540" w:rsidRPr="007264A7" w:rsidRDefault="00437540" w:rsidP="007264A7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264A7">
        <w:rPr>
          <w:rFonts w:ascii="Times New Roman" w:hAnsi="Times New Roman" w:cs="Times New Roman"/>
        </w:rPr>
        <w:t>Should consider publication avenues</w:t>
      </w:r>
    </w:p>
    <w:p w14:paraId="65FF6B16" w14:textId="77777777" w:rsidR="00437540" w:rsidRPr="007264A7" w:rsidRDefault="00437540" w:rsidP="007264A7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264A7">
        <w:rPr>
          <w:rFonts w:ascii="Times New Roman" w:hAnsi="Times New Roman" w:cs="Times New Roman"/>
        </w:rPr>
        <w:t>Decided to go a different route with CSCE 686 project</w:t>
      </w:r>
    </w:p>
    <w:p w14:paraId="12BC0D3A" w14:textId="77777777" w:rsidR="00437540" w:rsidRPr="007264A7" w:rsidRDefault="00437540" w:rsidP="007264A7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264A7">
        <w:rPr>
          <w:rFonts w:ascii="Times New Roman" w:hAnsi="Times New Roman" w:cs="Times New Roman"/>
        </w:rPr>
        <w:t>Design an algorithm to effectively route UAVs through hostile terrain so as to maximize surveillance and minimize risk</w:t>
      </w:r>
    </w:p>
    <w:p w14:paraId="53542291" w14:textId="77777777" w:rsidR="00437540" w:rsidRPr="007264A7" w:rsidRDefault="00437540" w:rsidP="007264A7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264A7">
        <w:rPr>
          <w:rFonts w:ascii="Times New Roman" w:hAnsi="Times New Roman" w:cs="Times New Roman"/>
        </w:rPr>
        <w:t>Not relevant to thesis, but that’s okay</w:t>
      </w:r>
    </w:p>
    <w:p w14:paraId="5DBEECDD" w14:textId="77777777" w:rsidR="00437540" w:rsidRPr="007264A7" w:rsidRDefault="00437540" w:rsidP="007264A7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264A7">
        <w:rPr>
          <w:rFonts w:ascii="Times New Roman" w:hAnsi="Times New Roman" w:cs="Times New Roman"/>
        </w:rPr>
        <w:t>Did not meet five articles/week goal</w:t>
      </w:r>
    </w:p>
    <w:p w14:paraId="0091D279" w14:textId="77777777" w:rsidR="00437540" w:rsidRPr="007264A7" w:rsidRDefault="00437540" w:rsidP="007264A7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264A7">
        <w:rPr>
          <w:rFonts w:ascii="Times New Roman" w:hAnsi="Times New Roman" w:cs="Times New Roman"/>
        </w:rPr>
        <w:t>Will attempt to meet next week’s goal and make up for this week’s missed articles in the next few days</w:t>
      </w:r>
    </w:p>
    <w:p w14:paraId="75442CEB" w14:textId="77777777" w:rsidR="00437540" w:rsidRPr="00437540" w:rsidRDefault="00437540" w:rsidP="0043754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37C1FB8" w14:textId="61F4ADF2" w:rsidR="00437540" w:rsidRPr="00437540" w:rsidRDefault="00437540" w:rsidP="00437540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Week 2</w:t>
      </w:r>
    </w:p>
    <w:p w14:paraId="5BD9ADE2" w14:textId="77777777" w:rsidR="00437540" w:rsidRPr="007264A7" w:rsidRDefault="00437540" w:rsidP="007264A7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264A7">
        <w:rPr>
          <w:rFonts w:ascii="Times New Roman" w:hAnsi="Times New Roman" w:cs="Times New Roman"/>
        </w:rPr>
        <w:t xml:space="preserve">Met with Dr. </w:t>
      </w:r>
      <w:proofErr w:type="spellStart"/>
      <w:r w:rsidRPr="007264A7">
        <w:rPr>
          <w:rFonts w:ascii="Times New Roman" w:hAnsi="Times New Roman" w:cs="Times New Roman"/>
        </w:rPr>
        <w:t>Borghetti</w:t>
      </w:r>
      <w:proofErr w:type="spellEnd"/>
      <w:r w:rsidRPr="007264A7">
        <w:rPr>
          <w:rFonts w:ascii="Times New Roman" w:hAnsi="Times New Roman" w:cs="Times New Roman"/>
        </w:rPr>
        <w:t xml:space="preserve"> about his project proposal feedback</w:t>
      </w:r>
    </w:p>
    <w:p w14:paraId="48F0A15A" w14:textId="77777777" w:rsidR="00437540" w:rsidRPr="00437540" w:rsidRDefault="00437540" w:rsidP="007264A7">
      <w:pPr>
        <w:numPr>
          <w:ilvl w:val="1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37540">
        <w:rPr>
          <w:rFonts w:ascii="Times New Roman" w:hAnsi="Times New Roman" w:cs="Times New Roman"/>
        </w:rPr>
        <w:t>His feedback indicated that predicting flight maneuvers is not a very valuable machine learning project</w:t>
      </w:r>
    </w:p>
    <w:p w14:paraId="526AC2E6" w14:textId="77777777" w:rsidR="00437540" w:rsidRPr="00437540" w:rsidRDefault="00437540" w:rsidP="007264A7">
      <w:pPr>
        <w:numPr>
          <w:ilvl w:val="1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37540">
        <w:rPr>
          <w:rFonts w:ascii="Times New Roman" w:hAnsi="Times New Roman" w:cs="Times New Roman"/>
        </w:rPr>
        <w:t>Suggested I consider other options</w:t>
      </w:r>
    </w:p>
    <w:p w14:paraId="64C3DD26" w14:textId="77777777" w:rsidR="00437540" w:rsidRPr="00437540" w:rsidRDefault="00437540" w:rsidP="007264A7">
      <w:pPr>
        <w:numPr>
          <w:ilvl w:val="2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37540">
        <w:rPr>
          <w:rFonts w:ascii="Times New Roman" w:hAnsi="Times New Roman" w:cs="Times New Roman"/>
        </w:rPr>
        <w:t>Not really enough time for this</w:t>
      </w:r>
    </w:p>
    <w:p w14:paraId="4907F4B6" w14:textId="77777777" w:rsidR="00437540" w:rsidRPr="00437540" w:rsidRDefault="00437540" w:rsidP="007264A7">
      <w:pPr>
        <w:numPr>
          <w:ilvl w:val="1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37540">
        <w:rPr>
          <w:rFonts w:ascii="Times New Roman" w:hAnsi="Times New Roman" w:cs="Times New Roman"/>
        </w:rPr>
        <w:t>Alternatively, fit the model as planned (to my characterizations) and identify relevance/utility</w:t>
      </w:r>
    </w:p>
    <w:p w14:paraId="5143D843" w14:textId="77777777" w:rsidR="00437540" w:rsidRPr="007264A7" w:rsidRDefault="00437540" w:rsidP="007264A7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264A7">
        <w:rPr>
          <w:rFonts w:ascii="Times New Roman" w:hAnsi="Times New Roman" w:cs="Times New Roman"/>
        </w:rPr>
        <w:t>Met with Buddy Schneider at AFRL</w:t>
      </w:r>
    </w:p>
    <w:p w14:paraId="32CC5CA1" w14:textId="77777777" w:rsidR="00437540" w:rsidRPr="00437540" w:rsidRDefault="00437540" w:rsidP="007264A7">
      <w:pPr>
        <w:numPr>
          <w:ilvl w:val="1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37540">
        <w:rPr>
          <w:rFonts w:ascii="Times New Roman" w:hAnsi="Times New Roman" w:cs="Times New Roman"/>
        </w:rPr>
        <w:t>Answered my AVAS questions</w:t>
      </w:r>
    </w:p>
    <w:p w14:paraId="650A619B" w14:textId="77777777" w:rsidR="00437540" w:rsidRPr="00437540" w:rsidRDefault="00437540" w:rsidP="007264A7">
      <w:pPr>
        <w:numPr>
          <w:ilvl w:val="2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37540">
        <w:rPr>
          <w:rFonts w:ascii="Times New Roman" w:hAnsi="Times New Roman" w:cs="Times New Roman"/>
        </w:rPr>
        <w:t>How do I output the variable watch window values?</w:t>
      </w:r>
    </w:p>
    <w:p w14:paraId="5A4F5E55" w14:textId="77777777" w:rsidR="00437540" w:rsidRPr="00437540" w:rsidRDefault="00437540" w:rsidP="007264A7">
      <w:pPr>
        <w:numPr>
          <w:ilvl w:val="2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37540">
        <w:rPr>
          <w:rFonts w:ascii="Times New Roman" w:hAnsi="Times New Roman" w:cs="Times New Roman"/>
        </w:rPr>
        <w:t>Can I start the simulator at any given state (instead of just takeoff)?</w:t>
      </w:r>
    </w:p>
    <w:p w14:paraId="31E2D9B7" w14:textId="226FC313" w:rsidR="00437540" w:rsidRPr="00437540" w:rsidRDefault="00437540" w:rsidP="007264A7">
      <w:pPr>
        <w:numPr>
          <w:ilvl w:val="2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37540">
        <w:rPr>
          <w:rFonts w:ascii="Times New Roman" w:hAnsi="Times New Roman" w:cs="Times New Roman"/>
        </w:rPr>
        <w:t xml:space="preserve">Does the simulator </w:t>
      </w:r>
      <w:r w:rsidR="007264A7">
        <w:rPr>
          <w:rFonts w:ascii="Times New Roman" w:hAnsi="Times New Roman" w:cs="Times New Roman"/>
        </w:rPr>
        <w:t>accept</w:t>
      </w:r>
      <w:r w:rsidRPr="00437540">
        <w:rPr>
          <w:rFonts w:ascii="Times New Roman" w:hAnsi="Times New Roman" w:cs="Times New Roman"/>
        </w:rPr>
        <w:t xml:space="preserve"> pedal (yaw) input?</w:t>
      </w:r>
    </w:p>
    <w:p w14:paraId="66C71E77" w14:textId="77777777" w:rsidR="00437540" w:rsidRPr="00437540" w:rsidRDefault="00437540" w:rsidP="0043754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FE8A507" w14:textId="4C923E3B" w:rsidR="00437540" w:rsidRPr="00437540" w:rsidRDefault="00437540" w:rsidP="00437540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Week 3</w:t>
      </w:r>
    </w:p>
    <w:p w14:paraId="1B0FE9AB" w14:textId="77777777" w:rsidR="00437540" w:rsidRPr="007264A7" w:rsidRDefault="00437540" w:rsidP="007264A7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264A7">
        <w:rPr>
          <w:rFonts w:ascii="Times New Roman" w:hAnsi="Times New Roman" w:cs="Times New Roman"/>
        </w:rPr>
        <w:t>Out of town 5/17-5/18</w:t>
      </w:r>
    </w:p>
    <w:p w14:paraId="4C83FCCB" w14:textId="77777777" w:rsidR="00437540" w:rsidRPr="007264A7" w:rsidRDefault="00437540" w:rsidP="007264A7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264A7">
        <w:rPr>
          <w:rFonts w:ascii="Times New Roman" w:hAnsi="Times New Roman" w:cs="Times New Roman"/>
        </w:rPr>
        <w:t>Successfully modified AVAS source code to allow for parameter filtering and file output</w:t>
      </w:r>
    </w:p>
    <w:p w14:paraId="7E85D002" w14:textId="77777777" w:rsidR="00437540" w:rsidRPr="007264A7" w:rsidRDefault="00437540" w:rsidP="007264A7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264A7">
        <w:rPr>
          <w:rFonts w:ascii="Times New Roman" w:hAnsi="Times New Roman" w:cs="Times New Roman"/>
        </w:rPr>
        <w:t>Collected 5,000 simulator data points and began machine learning process</w:t>
      </w:r>
    </w:p>
    <w:p w14:paraId="6E89DBE1" w14:textId="77777777" w:rsidR="00437540" w:rsidRPr="007264A7" w:rsidRDefault="00437540" w:rsidP="007264A7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264A7">
        <w:rPr>
          <w:rFonts w:ascii="Times New Roman" w:hAnsi="Times New Roman" w:cs="Times New Roman"/>
        </w:rPr>
        <w:t>Met with Dr. Graham about thesis committee</w:t>
      </w:r>
    </w:p>
    <w:p w14:paraId="39C52A05" w14:textId="77777777" w:rsidR="00437540" w:rsidRPr="007264A7" w:rsidRDefault="00437540" w:rsidP="007264A7">
      <w:pPr>
        <w:pStyle w:val="ListParagraph"/>
        <w:numPr>
          <w:ilvl w:val="1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264A7">
        <w:rPr>
          <w:rFonts w:ascii="Times New Roman" w:hAnsi="Times New Roman" w:cs="Times New Roman"/>
        </w:rPr>
        <w:t xml:space="preserve">Mostly leaning toward Dr. </w:t>
      </w:r>
      <w:proofErr w:type="spellStart"/>
      <w:r w:rsidRPr="007264A7">
        <w:rPr>
          <w:rFonts w:ascii="Times New Roman" w:hAnsi="Times New Roman" w:cs="Times New Roman"/>
        </w:rPr>
        <w:t>Borghetti</w:t>
      </w:r>
      <w:proofErr w:type="spellEnd"/>
      <w:r w:rsidRPr="007264A7">
        <w:rPr>
          <w:rFonts w:ascii="Times New Roman" w:hAnsi="Times New Roman" w:cs="Times New Roman"/>
        </w:rPr>
        <w:t xml:space="preserve"> and Col Sweeney</w:t>
      </w:r>
    </w:p>
    <w:p w14:paraId="5BE9CF37" w14:textId="77777777" w:rsidR="00437540" w:rsidRPr="007264A7" w:rsidRDefault="00437540" w:rsidP="007264A7">
      <w:pPr>
        <w:pStyle w:val="ListParagraph"/>
        <w:numPr>
          <w:ilvl w:val="2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264A7">
        <w:rPr>
          <w:rFonts w:ascii="Times New Roman" w:hAnsi="Times New Roman" w:cs="Times New Roman"/>
        </w:rPr>
        <w:lastRenderedPageBreak/>
        <w:t>Need to speak with Col Sweeney to learn more about his research area</w:t>
      </w:r>
    </w:p>
    <w:p w14:paraId="149AEB7A" w14:textId="251B605F" w:rsidR="00846BA2" w:rsidRPr="007264A7" w:rsidRDefault="00437540" w:rsidP="007264A7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264A7">
        <w:rPr>
          <w:rFonts w:ascii="Times New Roman" w:hAnsi="Times New Roman" w:cs="Times New Roman"/>
        </w:rPr>
        <w:t>Started working on thesis prospectus; intend to finish this next week</w:t>
      </w:r>
    </w:p>
    <w:sectPr w:rsidR="00846BA2" w:rsidRPr="007264A7" w:rsidSect="003A4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00000002">
      <w:start w:val="1"/>
      <w:numFmt w:val="bullet"/>
      <w:lvlText w:val="•"/>
      <w:lvlJc w:val="left"/>
      <w:pPr>
        <w:ind w:left="7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000000CB">
      <w:start w:val="1"/>
      <w:numFmt w:val="bullet"/>
      <w:lvlText w:val="•"/>
      <w:lvlJc w:val="left"/>
      <w:pPr>
        <w:ind w:left="2160" w:hanging="360"/>
      </w:pPr>
    </w:lvl>
    <w:lvl w:ilvl="3" w:tplc="000000CC">
      <w:start w:val="1"/>
      <w:numFmt w:val="bullet"/>
      <w:lvlText w:val="•"/>
      <w:lvlJc w:val="left"/>
      <w:pPr>
        <w:ind w:left="2880" w:hanging="360"/>
      </w:pPr>
    </w:lvl>
    <w:lvl w:ilvl="4" w:tplc="000000CD">
      <w:start w:val="1"/>
      <w:numFmt w:val="bullet"/>
      <w:lvlText w:val="•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DFF1B25"/>
    <w:multiLevelType w:val="hybridMultilevel"/>
    <w:tmpl w:val="28F81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5361C"/>
    <w:multiLevelType w:val="hybridMultilevel"/>
    <w:tmpl w:val="13C4A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110EA"/>
    <w:multiLevelType w:val="hybridMultilevel"/>
    <w:tmpl w:val="3DB48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27483"/>
    <w:multiLevelType w:val="hybridMultilevel"/>
    <w:tmpl w:val="49D03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B4B3F"/>
    <w:multiLevelType w:val="hybridMultilevel"/>
    <w:tmpl w:val="D4045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148DA"/>
    <w:multiLevelType w:val="hybridMultilevel"/>
    <w:tmpl w:val="15968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1B0DF4"/>
    <w:multiLevelType w:val="hybridMultilevel"/>
    <w:tmpl w:val="DBD87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54D0B"/>
    <w:multiLevelType w:val="hybridMultilevel"/>
    <w:tmpl w:val="E16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F868AE"/>
    <w:multiLevelType w:val="hybridMultilevel"/>
    <w:tmpl w:val="5518D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E4ECD"/>
    <w:multiLevelType w:val="hybridMultilevel"/>
    <w:tmpl w:val="AF64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0"/>
  </w:num>
  <w:num w:numId="4">
    <w:abstractNumId w:val="8"/>
  </w:num>
  <w:num w:numId="5">
    <w:abstractNumId w:val="9"/>
  </w:num>
  <w:num w:numId="6">
    <w:abstractNumId w:val="1"/>
  </w:num>
  <w:num w:numId="7">
    <w:abstractNumId w:val="2"/>
  </w:num>
  <w:num w:numId="8">
    <w:abstractNumId w:val="10"/>
  </w:num>
  <w:num w:numId="9">
    <w:abstractNumId w:val="6"/>
  </w:num>
  <w:num w:numId="10">
    <w:abstractNumId w:val="3"/>
  </w:num>
  <w:num w:numId="11">
    <w:abstractNumId w:val="4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A2"/>
    <w:rsid w:val="000A5CB5"/>
    <w:rsid w:val="002863DC"/>
    <w:rsid w:val="00302892"/>
    <w:rsid w:val="0036173C"/>
    <w:rsid w:val="003A481B"/>
    <w:rsid w:val="003B6F0B"/>
    <w:rsid w:val="00437540"/>
    <w:rsid w:val="005B6195"/>
    <w:rsid w:val="00630B8F"/>
    <w:rsid w:val="00660B4B"/>
    <w:rsid w:val="007027F3"/>
    <w:rsid w:val="007264A7"/>
    <w:rsid w:val="007B5CFB"/>
    <w:rsid w:val="00846BA2"/>
    <w:rsid w:val="0091063D"/>
    <w:rsid w:val="009B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217D9"/>
  <w15:chartTrackingRefBased/>
  <w15:docId w15:val="{3681A771-D7FD-7948-A132-5E6BCAC6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BA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46BA2"/>
  </w:style>
  <w:style w:type="character" w:styleId="Hyperlink">
    <w:name w:val="Hyperlink"/>
    <w:basedOn w:val="DefaultParagraphFont"/>
    <w:uiPriority w:val="99"/>
    <w:unhideWhenUsed/>
    <w:rsid w:val="003B6F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F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0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David R. (Student)</dc:creator>
  <cp:keywords/>
  <dc:description/>
  <cp:lastModifiedBy>Crow, David R. (Student)</cp:lastModifiedBy>
  <cp:revision>5</cp:revision>
  <cp:lastPrinted>2019-04-28T22:36:00Z</cp:lastPrinted>
  <dcterms:created xsi:type="dcterms:W3CDTF">2019-05-20T11:56:00Z</dcterms:created>
  <dcterms:modified xsi:type="dcterms:W3CDTF">2019-05-20T11:59:00Z</dcterms:modified>
</cp:coreProperties>
</file>