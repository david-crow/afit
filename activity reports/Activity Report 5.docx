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4A077" w14:textId="77777777" w:rsidR="00207524" w:rsidRPr="00C91B27" w:rsidRDefault="00846BA2">
      <w:pPr>
        <w:rPr>
          <w:rFonts w:ascii="Times New Roman" w:hAnsi="Times New Roman" w:cs="Times New Roman"/>
        </w:rPr>
      </w:pPr>
      <w:r w:rsidRPr="00C91B27">
        <w:rPr>
          <w:rFonts w:ascii="Times New Roman" w:hAnsi="Times New Roman" w:cs="Times New Roman"/>
        </w:rPr>
        <w:t>Lt David Crow</w:t>
      </w:r>
    </w:p>
    <w:p w14:paraId="37ECB7D8" w14:textId="77777777" w:rsidR="00846BA2" w:rsidRPr="00C91B27" w:rsidRDefault="00846BA2">
      <w:pPr>
        <w:rPr>
          <w:rFonts w:ascii="Times New Roman" w:hAnsi="Times New Roman" w:cs="Times New Roman"/>
        </w:rPr>
      </w:pPr>
    </w:p>
    <w:p w14:paraId="0F559F4E" w14:textId="61B7CE28" w:rsidR="00846BA2" w:rsidRPr="00C91B27" w:rsidRDefault="00846BA2" w:rsidP="00846BA2">
      <w:pPr>
        <w:jc w:val="center"/>
        <w:rPr>
          <w:rFonts w:ascii="Times New Roman" w:hAnsi="Times New Roman" w:cs="Times New Roman"/>
        </w:rPr>
      </w:pPr>
      <w:r w:rsidRPr="00C91B27">
        <w:rPr>
          <w:rFonts w:ascii="Times New Roman" w:hAnsi="Times New Roman" w:cs="Times New Roman"/>
        </w:rPr>
        <w:t>Activity Report</w:t>
      </w:r>
      <w:r w:rsidR="00660B4B" w:rsidRPr="00C91B27">
        <w:rPr>
          <w:rFonts w:ascii="Times New Roman" w:hAnsi="Times New Roman" w:cs="Times New Roman"/>
        </w:rPr>
        <w:t xml:space="preserve"> </w:t>
      </w:r>
      <w:r w:rsidR="00C91B27" w:rsidRPr="00C91B27">
        <w:rPr>
          <w:rFonts w:ascii="Times New Roman" w:hAnsi="Times New Roman" w:cs="Times New Roman"/>
        </w:rPr>
        <w:t>5</w:t>
      </w:r>
    </w:p>
    <w:p w14:paraId="62CD31E6" w14:textId="4E613268" w:rsidR="00846BA2" w:rsidRPr="00C91B27" w:rsidRDefault="00C91B27" w:rsidP="00846BA2">
      <w:pPr>
        <w:jc w:val="center"/>
        <w:rPr>
          <w:rFonts w:ascii="Times New Roman" w:hAnsi="Times New Roman" w:cs="Times New Roman"/>
        </w:rPr>
      </w:pPr>
      <w:r w:rsidRPr="00C91B27">
        <w:rPr>
          <w:rFonts w:ascii="Times New Roman" w:hAnsi="Times New Roman" w:cs="Times New Roman"/>
        </w:rPr>
        <w:t>30</w:t>
      </w:r>
      <w:r w:rsidR="00134D75" w:rsidRPr="00C91B27">
        <w:rPr>
          <w:rFonts w:ascii="Times New Roman" w:hAnsi="Times New Roman" w:cs="Times New Roman"/>
        </w:rPr>
        <w:t xml:space="preserve"> June 2019</w:t>
      </w:r>
      <w:r w:rsidRPr="00C91B27">
        <w:rPr>
          <w:rFonts w:ascii="Times New Roman" w:hAnsi="Times New Roman" w:cs="Times New Roman"/>
        </w:rPr>
        <w:t xml:space="preserve"> – 20 July 2019</w:t>
      </w:r>
    </w:p>
    <w:p w14:paraId="0CB112B7" w14:textId="0027AD7B" w:rsidR="00437540" w:rsidRPr="00C91B27" w:rsidRDefault="00437540" w:rsidP="00437540">
      <w:pPr>
        <w:rPr>
          <w:rFonts w:ascii="Times New Roman" w:hAnsi="Times New Roman" w:cs="Times New Roman"/>
        </w:rPr>
      </w:pPr>
    </w:p>
    <w:p w14:paraId="1EF71145" w14:textId="2C3D6C80" w:rsidR="00C91B27" w:rsidRPr="00C91B27" w:rsidRDefault="00C91B27" w:rsidP="00C91B27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Week</w:t>
      </w:r>
      <w:proofErr w:type="spellEnd"/>
      <w:r>
        <w:rPr>
          <w:rFonts w:ascii="Times New Roman" w:hAnsi="Times New Roman" w:cs="Times New Roman"/>
          <w:lang w:val="es-ES_tradnl"/>
        </w:rPr>
        <w:t xml:space="preserve"> 1</w:t>
      </w:r>
    </w:p>
    <w:p w14:paraId="075E39CB" w14:textId="77777777" w:rsidR="00C91B27" w:rsidRPr="00C91B27" w:rsidRDefault="00C91B27" w:rsidP="00C91B27">
      <w:pPr>
        <w:pStyle w:val="Prrafodelista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91B27">
        <w:rPr>
          <w:rFonts w:ascii="Times New Roman" w:hAnsi="Times New Roman" w:cs="Times New Roman"/>
        </w:rPr>
        <w:t>Attended Maj Juan Jurado’s dissertation defense</w:t>
      </w:r>
    </w:p>
    <w:p w14:paraId="44DBDD4A" w14:textId="77777777" w:rsidR="00C91B27" w:rsidRPr="00C91B27" w:rsidRDefault="00C91B27" w:rsidP="00C91B27">
      <w:pPr>
        <w:pStyle w:val="Prrafodelista"/>
        <w:numPr>
          <w:ilvl w:val="1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91B27">
        <w:rPr>
          <w:rFonts w:ascii="Times New Roman" w:hAnsi="Times New Roman" w:cs="Times New Roman"/>
        </w:rPr>
        <w:t>Interesting stuff, but I’m not sure of its relevance to my own work</w:t>
      </w:r>
    </w:p>
    <w:p w14:paraId="41C530BB" w14:textId="77777777" w:rsidR="00C91B27" w:rsidRPr="00C91B27" w:rsidRDefault="00C91B27" w:rsidP="00C91B27">
      <w:pPr>
        <w:pStyle w:val="Prrafodelista"/>
        <w:numPr>
          <w:ilvl w:val="1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91B27">
        <w:rPr>
          <w:rFonts w:ascii="Times New Roman" w:hAnsi="Times New Roman" w:cs="Times New Roman"/>
        </w:rPr>
        <w:t>It concerns how a navigation system might filter our/modify/fix those sensors that seem to give incorrect information</w:t>
      </w:r>
    </w:p>
    <w:p w14:paraId="44EB4F66" w14:textId="77777777" w:rsidR="00C91B27" w:rsidRPr="00C91B27" w:rsidRDefault="00C91B27" w:rsidP="00C91B27">
      <w:pPr>
        <w:numPr>
          <w:ilvl w:val="2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91B27">
        <w:rPr>
          <w:rFonts w:ascii="Times New Roman" w:hAnsi="Times New Roman" w:cs="Times New Roman"/>
        </w:rPr>
        <w:t>I suppose this is kind of like an IDS</w:t>
      </w:r>
    </w:p>
    <w:p w14:paraId="1251D140" w14:textId="77777777" w:rsidR="00C91B27" w:rsidRPr="00C91B27" w:rsidRDefault="00C91B27" w:rsidP="00C91B27">
      <w:pPr>
        <w:pStyle w:val="Prrafodelista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91B27">
        <w:rPr>
          <w:rFonts w:ascii="Times New Roman" w:hAnsi="Times New Roman" w:cs="Times New Roman"/>
        </w:rPr>
        <w:t xml:space="preserve">Reviewed </w:t>
      </w:r>
      <w:proofErr w:type="spellStart"/>
      <w:r w:rsidRPr="00C91B27">
        <w:rPr>
          <w:rFonts w:ascii="Times New Roman" w:hAnsi="Times New Roman" w:cs="Times New Roman"/>
        </w:rPr>
        <w:t>Capt</w:t>
      </w:r>
      <w:proofErr w:type="spellEnd"/>
      <w:r w:rsidRPr="00C91B27">
        <w:rPr>
          <w:rFonts w:ascii="Times New Roman" w:hAnsi="Times New Roman" w:cs="Times New Roman"/>
        </w:rPr>
        <w:t xml:space="preserve"> Stone’s dissertation in greater detail</w:t>
      </w:r>
    </w:p>
    <w:p w14:paraId="67D54BE1" w14:textId="77777777" w:rsidR="00C91B27" w:rsidRPr="00C91B27" w:rsidRDefault="00C91B27" w:rsidP="00C91B27">
      <w:pPr>
        <w:pStyle w:val="Prrafodelista"/>
        <w:numPr>
          <w:ilvl w:val="1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91B27">
        <w:rPr>
          <w:rFonts w:ascii="Times New Roman" w:hAnsi="Times New Roman" w:cs="Times New Roman"/>
        </w:rPr>
        <w:t>His semantic analysis process (chapter five) seems to be the same as the signal clustering CSCE 823 project</w:t>
      </w:r>
    </w:p>
    <w:p w14:paraId="7CCCE973" w14:textId="77777777" w:rsidR="00C91B27" w:rsidRPr="00C91B27" w:rsidRDefault="00C91B27" w:rsidP="00C91B27">
      <w:pPr>
        <w:numPr>
          <w:ilvl w:val="2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91B27">
        <w:rPr>
          <w:rFonts w:ascii="Times New Roman" w:hAnsi="Times New Roman" w:cs="Times New Roman"/>
        </w:rPr>
        <w:t>Will have to consider a different project</w:t>
      </w:r>
    </w:p>
    <w:p w14:paraId="5C24E480" w14:textId="77777777" w:rsidR="00C91B27" w:rsidRPr="00C91B27" w:rsidRDefault="00C91B27" w:rsidP="00C91B27">
      <w:pPr>
        <w:pStyle w:val="Prrafodelista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91B27">
        <w:rPr>
          <w:rFonts w:ascii="Times New Roman" w:hAnsi="Times New Roman" w:cs="Times New Roman"/>
        </w:rPr>
        <w:t xml:space="preserve">Will speak with Dr. </w:t>
      </w:r>
      <w:proofErr w:type="spellStart"/>
      <w:r w:rsidRPr="00C91B27">
        <w:rPr>
          <w:rFonts w:ascii="Times New Roman" w:hAnsi="Times New Roman" w:cs="Times New Roman"/>
        </w:rPr>
        <w:t>Borghetti</w:t>
      </w:r>
      <w:proofErr w:type="spellEnd"/>
      <w:r w:rsidRPr="00C91B27">
        <w:rPr>
          <w:rFonts w:ascii="Times New Roman" w:hAnsi="Times New Roman" w:cs="Times New Roman"/>
        </w:rPr>
        <w:t xml:space="preserve"> about one-shot learning for the CSCE 823 project</w:t>
      </w:r>
    </w:p>
    <w:p w14:paraId="0E5EE8EE" w14:textId="77777777" w:rsidR="00C91B27" w:rsidRPr="00C91B27" w:rsidRDefault="00C91B27" w:rsidP="00C91B27">
      <w:pPr>
        <w:pStyle w:val="Prrafodelista"/>
        <w:numPr>
          <w:ilvl w:val="1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91B27">
        <w:rPr>
          <w:rFonts w:ascii="Times New Roman" w:hAnsi="Times New Roman" w:cs="Times New Roman"/>
        </w:rPr>
        <w:t>Essentially, can it identify whether these two sets of data are the same or not?</w:t>
      </w:r>
    </w:p>
    <w:p w14:paraId="6A1AB18C" w14:textId="77777777" w:rsidR="00C91B27" w:rsidRPr="00C91B27" w:rsidRDefault="00C91B27" w:rsidP="00C91B27">
      <w:pPr>
        <w:numPr>
          <w:ilvl w:val="2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91B27">
        <w:rPr>
          <w:rFonts w:ascii="Times New Roman" w:hAnsi="Times New Roman" w:cs="Times New Roman"/>
        </w:rPr>
        <w:t>We could modify this a bit — can one-shot learning identify whether these two sets of data come from the same car? Each example/test instance could be 100 bytes of data, for example</w:t>
      </w:r>
    </w:p>
    <w:p w14:paraId="1D1A45D1" w14:textId="77777777" w:rsidR="00C91B27" w:rsidRPr="00C91B27" w:rsidRDefault="00C91B27" w:rsidP="00C91B2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_GoBack"/>
      <w:bookmarkEnd w:id="0"/>
    </w:p>
    <w:p w14:paraId="13F5235E" w14:textId="160134B4" w:rsidR="00C91B27" w:rsidRPr="00C91B27" w:rsidRDefault="00C91B27" w:rsidP="00C91B27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Week</w:t>
      </w:r>
      <w:proofErr w:type="spellEnd"/>
      <w:r>
        <w:rPr>
          <w:rFonts w:ascii="Times New Roman" w:hAnsi="Times New Roman" w:cs="Times New Roman"/>
          <w:lang w:val="es-ES_tradnl"/>
        </w:rPr>
        <w:t xml:space="preserve"> 2</w:t>
      </w:r>
    </w:p>
    <w:p w14:paraId="3E5A88B8" w14:textId="77777777" w:rsidR="00C91B27" w:rsidRPr="00313D39" w:rsidRDefault="00C91B27" w:rsidP="00313D39">
      <w:pPr>
        <w:pStyle w:val="Prrafodelista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lang w:val="es-ES_tradnl"/>
        </w:rPr>
      </w:pPr>
      <w:proofErr w:type="spellStart"/>
      <w:r w:rsidRPr="00313D39">
        <w:rPr>
          <w:rFonts w:ascii="Times New Roman" w:hAnsi="Times New Roman" w:cs="Times New Roman"/>
          <w:lang w:val="es-ES_tradnl"/>
        </w:rPr>
        <w:t>Reviewed</w:t>
      </w:r>
      <w:proofErr w:type="spellEnd"/>
      <w:r w:rsidRPr="00313D39">
        <w:rPr>
          <w:rFonts w:ascii="Times New Roman" w:hAnsi="Times New Roman" w:cs="Times New Roman"/>
          <w:lang w:val="es-ES_tradnl"/>
        </w:rPr>
        <w:t xml:space="preserve"> a </w:t>
      </w:r>
      <w:proofErr w:type="spellStart"/>
      <w:r w:rsidRPr="00313D39">
        <w:rPr>
          <w:rFonts w:ascii="Times New Roman" w:hAnsi="Times New Roman" w:cs="Times New Roman"/>
          <w:lang w:val="es-ES_tradnl"/>
        </w:rPr>
        <w:t>few</w:t>
      </w:r>
      <w:proofErr w:type="spellEnd"/>
      <w:r w:rsidRPr="00313D39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313D39">
        <w:rPr>
          <w:rFonts w:ascii="Times New Roman" w:hAnsi="Times New Roman" w:cs="Times New Roman"/>
          <w:lang w:val="es-ES_tradnl"/>
        </w:rPr>
        <w:t>articles</w:t>
      </w:r>
      <w:proofErr w:type="spellEnd"/>
    </w:p>
    <w:p w14:paraId="323BBDD5" w14:textId="77777777" w:rsidR="00C91B27" w:rsidRPr="00313D39" w:rsidRDefault="00C91B27" w:rsidP="00313D39">
      <w:pPr>
        <w:pStyle w:val="Prrafodelista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13D39">
        <w:rPr>
          <w:rFonts w:ascii="Times New Roman" w:hAnsi="Times New Roman" w:cs="Times New Roman"/>
        </w:rPr>
        <w:t>Took Spanish test and completed LEAP application</w:t>
      </w:r>
    </w:p>
    <w:p w14:paraId="38EE56B1" w14:textId="77777777" w:rsidR="00C91B27" w:rsidRPr="00313D39" w:rsidRDefault="00C91B27" w:rsidP="00313D39">
      <w:pPr>
        <w:pStyle w:val="Prrafodelista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13D39">
        <w:rPr>
          <w:rFonts w:ascii="Times New Roman" w:hAnsi="Times New Roman" w:cs="Times New Roman"/>
        </w:rPr>
        <w:t>Wrote and submitted CSCE 823 CAN data project proposal</w:t>
      </w:r>
    </w:p>
    <w:p w14:paraId="2A8094A0" w14:textId="77777777" w:rsidR="00C91B27" w:rsidRPr="00C91B27" w:rsidRDefault="00C91B27" w:rsidP="00313D39">
      <w:pPr>
        <w:numPr>
          <w:ilvl w:val="1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91B27">
        <w:rPr>
          <w:rFonts w:ascii="Times New Roman" w:hAnsi="Times New Roman" w:cs="Times New Roman"/>
        </w:rPr>
        <w:t>Can DL effectively determine which vehicle generated some segment of CAN data?</w:t>
      </w:r>
    </w:p>
    <w:p w14:paraId="21D28D2D" w14:textId="77777777" w:rsidR="00C91B27" w:rsidRPr="00C91B27" w:rsidRDefault="00C91B27" w:rsidP="00C91B2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57EC307" w14:textId="3E62EFC0" w:rsidR="00C91B27" w:rsidRPr="00C91B27" w:rsidRDefault="00C91B27" w:rsidP="00C91B27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Week</w:t>
      </w:r>
      <w:proofErr w:type="spellEnd"/>
      <w:r>
        <w:rPr>
          <w:rFonts w:ascii="Times New Roman" w:hAnsi="Times New Roman" w:cs="Times New Roman"/>
          <w:lang w:val="es-ES_tradnl"/>
        </w:rPr>
        <w:t xml:space="preserve"> 3</w:t>
      </w:r>
    </w:p>
    <w:p w14:paraId="0B0CA88E" w14:textId="77777777" w:rsidR="00C91B27" w:rsidRPr="00D51964" w:rsidRDefault="00C91B27" w:rsidP="00D51964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51964">
        <w:rPr>
          <w:rFonts w:ascii="Times New Roman" w:hAnsi="Times New Roman" w:cs="Times New Roman"/>
        </w:rPr>
        <w:t xml:space="preserve">Signed up for a Cyber </w:t>
      </w:r>
      <w:proofErr w:type="spellStart"/>
      <w:r w:rsidRPr="00D51964">
        <w:rPr>
          <w:rFonts w:ascii="Times New Roman" w:hAnsi="Times New Roman" w:cs="Times New Roman"/>
        </w:rPr>
        <w:t>ANiMaL</w:t>
      </w:r>
      <w:proofErr w:type="spellEnd"/>
      <w:r w:rsidRPr="00D51964">
        <w:rPr>
          <w:rFonts w:ascii="Times New Roman" w:hAnsi="Times New Roman" w:cs="Times New Roman"/>
        </w:rPr>
        <w:t xml:space="preserve"> presentation slot on 19 August</w:t>
      </w:r>
    </w:p>
    <w:p w14:paraId="7FAB0E39" w14:textId="77777777" w:rsidR="00C91B27" w:rsidRPr="00D51964" w:rsidRDefault="00C91B27" w:rsidP="00D51964">
      <w:pPr>
        <w:pStyle w:val="Prrafodelista"/>
        <w:numPr>
          <w:ilvl w:val="1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51964">
        <w:rPr>
          <w:rFonts w:ascii="Times New Roman" w:hAnsi="Times New Roman" w:cs="Times New Roman"/>
        </w:rPr>
        <w:t>Might have something substantial for a thesis update</w:t>
      </w:r>
    </w:p>
    <w:p w14:paraId="604D9B37" w14:textId="77777777" w:rsidR="00C91B27" w:rsidRPr="00D51964" w:rsidRDefault="00C91B27" w:rsidP="00D51964">
      <w:pPr>
        <w:pStyle w:val="Prrafodelista"/>
        <w:numPr>
          <w:ilvl w:val="1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51964">
        <w:rPr>
          <w:rFonts w:ascii="Times New Roman" w:hAnsi="Times New Roman" w:cs="Times New Roman"/>
        </w:rPr>
        <w:t>Instead, likely going to present deep learning project</w:t>
      </w:r>
    </w:p>
    <w:p w14:paraId="1C486639" w14:textId="77777777" w:rsidR="00C91B27" w:rsidRPr="00D51964" w:rsidRDefault="00C91B27" w:rsidP="00D51964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51964">
        <w:rPr>
          <w:rFonts w:ascii="Times New Roman" w:hAnsi="Times New Roman" w:cs="Times New Roman"/>
        </w:rPr>
        <w:t>Reviewed more articles (I’m currently at 11)</w:t>
      </w:r>
    </w:p>
    <w:p w14:paraId="208658FF" w14:textId="77777777" w:rsidR="00C91B27" w:rsidRPr="00D51964" w:rsidRDefault="00C91B27" w:rsidP="00D51964">
      <w:pPr>
        <w:pStyle w:val="Prrafodelista"/>
        <w:numPr>
          <w:ilvl w:val="1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51964">
        <w:rPr>
          <w:rFonts w:ascii="Times New Roman" w:hAnsi="Times New Roman" w:cs="Times New Roman"/>
        </w:rPr>
        <w:t>Identified a key article (Tyree et al, 2019)</w:t>
      </w:r>
    </w:p>
    <w:p w14:paraId="5D1102A1" w14:textId="77777777" w:rsidR="00C91B27" w:rsidRPr="00D51964" w:rsidRDefault="00C91B27" w:rsidP="00D51964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lang w:val="es-ES_tradnl"/>
        </w:rPr>
      </w:pPr>
      <w:proofErr w:type="spellStart"/>
      <w:r w:rsidRPr="00D51964">
        <w:rPr>
          <w:rFonts w:ascii="Times New Roman" w:hAnsi="Times New Roman" w:cs="Times New Roman"/>
          <w:lang w:val="es-ES_tradnl"/>
        </w:rPr>
        <w:t>Cleaned</w:t>
      </w:r>
      <w:proofErr w:type="spellEnd"/>
      <w:r w:rsidRPr="00D51964">
        <w:rPr>
          <w:rFonts w:ascii="Times New Roman" w:hAnsi="Times New Roman" w:cs="Times New Roman"/>
          <w:lang w:val="es-ES_tradnl"/>
        </w:rPr>
        <w:t>/</w:t>
      </w:r>
      <w:proofErr w:type="spellStart"/>
      <w:r w:rsidRPr="00D51964">
        <w:rPr>
          <w:rFonts w:ascii="Times New Roman" w:hAnsi="Times New Roman" w:cs="Times New Roman"/>
          <w:lang w:val="es-ES_tradnl"/>
        </w:rPr>
        <w:t>updated</w:t>
      </w:r>
      <w:proofErr w:type="spellEnd"/>
      <w:r w:rsidRPr="00D51964">
        <w:rPr>
          <w:rFonts w:ascii="Times New Roman" w:hAnsi="Times New Roman" w:cs="Times New Roman"/>
          <w:lang w:val="es-ES_tradnl"/>
        </w:rPr>
        <w:t xml:space="preserve"> ORNL data </w:t>
      </w:r>
      <w:proofErr w:type="spellStart"/>
      <w:r w:rsidRPr="00D51964">
        <w:rPr>
          <w:rFonts w:ascii="Times New Roman" w:hAnsi="Times New Roman" w:cs="Times New Roman"/>
          <w:lang w:val="es-ES_tradnl"/>
        </w:rPr>
        <w:t>parser</w:t>
      </w:r>
      <w:proofErr w:type="spellEnd"/>
    </w:p>
    <w:p w14:paraId="709ECC14" w14:textId="77777777" w:rsidR="00C91B27" w:rsidRPr="00D51964" w:rsidRDefault="00C91B27" w:rsidP="00D51964">
      <w:pPr>
        <w:pStyle w:val="Prrafodelista"/>
        <w:numPr>
          <w:ilvl w:val="1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51964">
        <w:rPr>
          <w:rFonts w:ascii="Times New Roman" w:hAnsi="Times New Roman" w:cs="Times New Roman"/>
        </w:rPr>
        <w:t>Creates all files in one pass</w:t>
      </w:r>
    </w:p>
    <w:p w14:paraId="17080332" w14:textId="77777777" w:rsidR="00C91B27" w:rsidRPr="00D51964" w:rsidRDefault="00C91B27" w:rsidP="00D51964">
      <w:pPr>
        <w:pStyle w:val="Prrafodelista"/>
        <w:numPr>
          <w:ilvl w:val="1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51964">
        <w:rPr>
          <w:rFonts w:ascii="Times New Roman" w:hAnsi="Times New Roman" w:cs="Times New Roman"/>
        </w:rPr>
        <w:t>Formatted output to allow for easier information consumption</w:t>
      </w:r>
    </w:p>
    <w:p w14:paraId="296F463E" w14:textId="77777777" w:rsidR="00C91B27" w:rsidRPr="00D51964" w:rsidRDefault="00C91B27" w:rsidP="00D51964">
      <w:pPr>
        <w:pStyle w:val="Prrafodelista"/>
        <w:numPr>
          <w:ilvl w:val="1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51964">
        <w:rPr>
          <w:rFonts w:ascii="Times New Roman" w:hAnsi="Times New Roman" w:cs="Times New Roman"/>
        </w:rPr>
        <w:t xml:space="preserve">Spent significant time debugging </w:t>
      </w:r>
      <w:proofErr w:type="spellStart"/>
      <w:r w:rsidRPr="00D51964">
        <w:rPr>
          <w:rFonts w:ascii="Times New Roman" w:hAnsi="Times New Roman" w:cs="Times New Roman"/>
        </w:rPr>
        <w:t>Capt</w:t>
      </w:r>
      <w:proofErr w:type="spellEnd"/>
      <w:r w:rsidRPr="00D51964">
        <w:rPr>
          <w:rFonts w:ascii="Times New Roman" w:hAnsi="Times New Roman" w:cs="Times New Roman"/>
        </w:rPr>
        <w:t xml:space="preserve"> Stone’s reverse engineering pipeline</w:t>
      </w:r>
    </w:p>
    <w:p w14:paraId="2CE69164" w14:textId="77777777" w:rsidR="00C91B27" w:rsidRPr="00D51964" w:rsidRDefault="00C91B27" w:rsidP="00D51964">
      <w:pPr>
        <w:pStyle w:val="Prrafodelista"/>
        <w:numPr>
          <w:ilvl w:val="1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51964">
        <w:rPr>
          <w:rFonts w:ascii="Times New Roman" w:hAnsi="Times New Roman" w:cs="Times New Roman"/>
        </w:rPr>
        <w:t>Currently doesn’t work on my Windows 10 machine</w:t>
      </w:r>
    </w:p>
    <w:p w14:paraId="24646D24" w14:textId="77777777" w:rsidR="00C91B27" w:rsidRPr="00D51964" w:rsidRDefault="00C91B27" w:rsidP="00D51964">
      <w:pPr>
        <w:pStyle w:val="Prrafodelista"/>
        <w:numPr>
          <w:ilvl w:val="2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lang w:val="es-ES_tradnl"/>
        </w:rPr>
      </w:pPr>
      <w:proofErr w:type="spellStart"/>
      <w:r w:rsidRPr="00D51964">
        <w:rPr>
          <w:rFonts w:ascii="Times New Roman" w:hAnsi="Times New Roman" w:cs="Times New Roman"/>
          <w:lang w:val="es-ES_tradnl"/>
        </w:rPr>
        <w:t>Didn’t</w:t>
      </w:r>
      <w:proofErr w:type="spellEnd"/>
      <w:r w:rsidRPr="00D5196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D51964">
        <w:rPr>
          <w:rFonts w:ascii="Times New Roman" w:hAnsi="Times New Roman" w:cs="Times New Roman"/>
          <w:lang w:val="es-ES_tradnl"/>
        </w:rPr>
        <w:t>work</w:t>
      </w:r>
      <w:proofErr w:type="spellEnd"/>
      <w:r w:rsidRPr="00D5196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D51964">
        <w:rPr>
          <w:rFonts w:ascii="Times New Roman" w:hAnsi="Times New Roman" w:cs="Times New Roman"/>
          <w:lang w:val="es-ES_tradnl"/>
        </w:rPr>
        <w:t>on</w:t>
      </w:r>
      <w:proofErr w:type="spellEnd"/>
      <w:r w:rsidRPr="00D5196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D51964">
        <w:rPr>
          <w:rFonts w:ascii="Times New Roman" w:hAnsi="Times New Roman" w:cs="Times New Roman"/>
          <w:lang w:val="es-ES_tradnl"/>
        </w:rPr>
        <w:t>my</w:t>
      </w:r>
      <w:proofErr w:type="spellEnd"/>
      <w:r w:rsidRPr="00D5196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D51964">
        <w:rPr>
          <w:rFonts w:ascii="Times New Roman" w:hAnsi="Times New Roman" w:cs="Times New Roman"/>
          <w:lang w:val="es-ES_tradnl"/>
        </w:rPr>
        <w:t>MacBook</w:t>
      </w:r>
      <w:proofErr w:type="spellEnd"/>
    </w:p>
    <w:p w14:paraId="3BBBC051" w14:textId="77777777" w:rsidR="00C91B27" w:rsidRPr="00D51964" w:rsidRDefault="00C91B27" w:rsidP="00D51964">
      <w:pPr>
        <w:pStyle w:val="Prrafodelista"/>
        <w:numPr>
          <w:ilvl w:val="1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51964">
        <w:rPr>
          <w:rFonts w:ascii="Times New Roman" w:hAnsi="Times New Roman" w:cs="Times New Roman"/>
        </w:rPr>
        <w:t xml:space="preserve">Works correctly now — will clean modified/added code and submit pull request for </w:t>
      </w:r>
      <w:proofErr w:type="spellStart"/>
      <w:r w:rsidRPr="00D51964">
        <w:rPr>
          <w:rFonts w:ascii="Times New Roman" w:hAnsi="Times New Roman" w:cs="Times New Roman"/>
        </w:rPr>
        <w:t>Capt</w:t>
      </w:r>
      <w:proofErr w:type="spellEnd"/>
      <w:r w:rsidRPr="00D51964">
        <w:rPr>
          <w:rFonts w:ascii="Times New Roman" w:hAnsi="Times New Roman" w:cs="Times New Roman"/>
        </w:rPr>
        <w:t xml:space="preserve"> Stone’s benefit</w:t>
      </w:r>
    </w:p>
    <w:p w14:paraId="2CCDACC8" w14:textId="77777777" w:rsidR="00C91B27" w:rsidRPr="00D51964" w:rsidRDefault="00C91B27" w:rsidP="00D51964">
      <w:pPr>
        <w:pStyle w:val="Prrafodelista"/>
        <w:numPr>
          <w:ilvl w:val="1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51964">
        <w:rPr>
          <w:rFonts w:ascii="Times New Roman" w:hAnsi="Times New Roman" w:cs="Times New Roman"/>
        </w:rPr>
        <w:t>Multi-pipeline seems to work fine now</w:t>
      </w:r>
    </w:p>
    <w:p w14:paraId="696A47D3" w14:textId="77777777" w:rsidR="00C91B27" w:rsidRPr="00D51964" w:rsidRDefault="00C91B27" w:rsidP="00D51964">
      <w:pPr>
        <w:pStyle w:val="Prrafodelista"/>
        <w:numPr>
          <w:ilvl w:val="1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51964">
        <w:rPr>
          <w:rFonts w:ascii="Times New Roman" w:hAnsi="Times New Roman" w:cs="Times New Roman"/>
        </w:rPr>
        <w:t>Still need to copy bug fixes into single-pipeline before sending pull request</w:t>
      </w:r>
    </w:p>
    <w:p w14:paraId="149AEB7A" w14:textId="0E300837" w:rsidR="00846BA2" w:rsidRPr="00D51964" w:rsidRDefault="00C91B27" w:rsidP="00D51964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51964">
        <w:rPr>
          <w:rFonts w:ascii="Times New Roman" w:hAnsi="Times New Roman" w:cs="Times New Roman"/>
        </w:rPr>
        <w:lastRenderedPageBreak/>
        <w:t xml:space="preserve">Ran all ORNL log files (34 in total) through </w:t>
      </w:r>
      <w:proofErr w:type="spellStart"/>
      <w:r w:rsidRPr="00D51964">
        <w:rPr>
          <w:rFonts w:ascii="Times New Roman" w:hAnsi="Times New Roman" w:cs="Times New Roman"/>
        </w:rPr>
        <w:t>Capt</w:t>
      </w:r>
      <w:proofErr w:type="spellEnd"/>
      <w:r w:rsidRPr="00D51964">
        <w:rPr>
          <w:rFonts w:ascii="Times New Roman" w:hAnsi="Times New Roman" w:cs="Times New Roman"/>
        </w:rPr>
        <w:t xml:space="preserve"> Stone’s (now working) pipeline and saved</w:t>
      </w:r>
      <w:r w:rsidR="00D51964" w:rsidRPr="00D51964">
        <w:rPr>
          <w:rFonts w:ascii="Times New Roman" w:hAnsi="Times New Roman" w:cs="Times New Roman"/>
        </w:rPr>
        <w:t xml:space="preserve"> </w:t>
      </w:r>
      <w:r w:rsidRPr="00D51964">
        <w:rPr>
          <w:rFonts w:ascii="Times New Roman" w:hAnsi="Times New Roman" w:cs="Times New Roman"/>
        </w:rPr>
        <w:t xml:space="preserve">nearly 10 GB of output </w:t>
      </w:r>
    </w:p>
    <w:sectPr w:rsidR="00846BA2" w:rsidRPr="00D51964" w:rsidSect="003A4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0000002">
      <w:start w:val="1"/>
      <w:numFmt w:val="bullet"/>
      <w:lvlText w:val="•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000000CB">
      <w:start w:val="1"/>
      <w:numFmt w:val="bullet"/>
      <w:lvlText w:val="•"/>
      <w:lvlJc w:val="left"/>
      <w:pPr>
        <w:ind w:left="2160" w:hanging="360"/>
      </w:pPr>
    </w:lvl>
    <w:lvl w:ilvl="3" w:tplc="000000CC">
      <w:start w:val="1"/>
      <w:numFmt w:val="bullet"/>
      <w:lvlText w:val="•"/>
      <w:lvlJc w:val="left"/>
      <w:pPr>
        <w:ind w:left="2880" w:hanging="360"/>
      </w:pPr>
    </w:lvl>
    <w:lvl w:ilvl="4" w:tplc="000000CD">
      <w:start w:val="1"/>
      <w:numFmt w:val="bullet"/>
      <w:lvlText w:val="•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000001F7">
      <w:start w:val="1"/>
      <w:numFmt w:val="bullet"/>
      <w:lvlText w:val="•"/>
      <w:lvlJc w:val="left"/>
      <w:pPr>
        <w:ind w:left="2160" w:hanging="360"/>
      </w:pPr>
    </w:lvl>
    <w:lvl w:ilvl="3" w:tplc="000001F8">
      <w:start w:val="1"/>
      <w:numFmt w:val="bullet"/>
      <w:lvlText w:val="•"/>
      <w:lvlJc w:val="left"/>
      <w:pPr>
        <w:ind w:left="2880" w:hanging="360"/>
      </w:pPr>
    </w:lvl>
    <w:lvl w:ilvl="4" w:tplc="000001F9">
      <w:start w:val="1"/>
      <w:numFmt w:val="bullet"/>
      <w:lvlText w:val="•"/>
      <w:lvlJc w:val="left"/>
      <w:pPr>
        <w:ind w:left="3600" w:hanging="360"/>
      </w:pPr>
    </w:lvl>
    <w:lvl w:ilvl="5" w:tplc="000001FA">
      <w:start w:val="1"/>
      <w:numFmt w:val="bullet"/>
      <w:lvlText w:val="•"/>
      <w:lvlJc w:val="left"/>
      <w:pPr>
        <w:ind w:left="4320" w:hanging="360"/>
      </w:pPr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DFF1B25"/>
    <w:multiLevelType w:val="hybridMultilevel"/>
    <w:tmpl w:val="28F81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5361C"/>
    <w:multiLevelType w:val="hybridMultilevel"/>
    <w:tmpl w:val="13C4A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079BF"/>
    <w:multiLevelType w:val="hybridMultilevel"/>
    <w:tmpl w:val="E91C5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110EA"/>
    <w:multiLevelType w:val="hybridMultilevel"/>
    <w:tmpl w:val="3DB48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F7510"/>
    <w:multiLevelType w:val="hybridMultilevel"/>
    <w:tmpl w:val="F7DC7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27483"/>
    <w:multiLevelType w:val="hybridMultilevel"/>
    <w:tmpl w:val="49D03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27ABB"/>
    <w:multiLevelType w:val="hybridMultilevel"/>
    <w:tmpl w:val="B7B88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B4B3F"/>
    <w:multiLevelType w:val="hybridMultilevel"/>
    <w:tmpl w:val="D4045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2148DA"/>
    <w:multiLevelType w:val="hybridMultilevel"/>
    <w:tmpl w:val="1596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1B0DF4"/>
    <w:multiLevelType w:val="hybridMultilevel"/>
    <w:tmpl w:val="DBD87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54D0B"/>
    <w:multiLevelType w:val="hybridMultilevel"/>
    <w:tmpl w:val="E16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B7214B"/>
    <w:multiLevelType w:val="hybridMultilevel"/>
    <w:tmpl w:val="EABE43D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868AE"/>
    <w:multiLevelType w:val="hybridMultilevel"/>
    <w:tmpl w:val="5518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16EE3"/>
    <w:multiLevelType w:val="hybridMultilevel"/>
    <w:tmpl w:val="B05C341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5E4ECD"/>
    <w:multiLevelType w:val="hybridMultilevel"/>
    <w:tmpl w:val="AF64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937FF5"/>
    <w:multiLevelType w:val="hybridMultilevel"/>
    <w:tmpl w:val="721AC3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0"/>
  </w:num>
  <w:num w:numId="4">
    <w:abstractNumId w:val="14"/>
  </w:num>
  <w:num w:numId="5">
    <w:abstractNumId w:val="15"/>
  </w:num>
  <w:num w:numId="6">
    <w:abstractNumId w:val="1"/>
  </w:num>
  <w:num w:numId="7">
    <w:abstractNumId w:val="2"/>
  </w:num>
  <w:num w:numId="8">
    <w:abstractNumId w:val="16"/>
  </w:num>
  <w:num w:numId="9">
    <w:abstractNumId w:val="11"/>
  </w:num>
  <w:num w:numId="10">
    <w:abstractNumId w:val="6"/>
  </w:num>
  <w:num w:numId="11">
    <w:abstractNumId w:val="7"/>
  </w:num>
  <w:num w:numId="12">
    <w:abstractNumId w:val="13"/>
  </w:num>
  <w:num w:numId="13">
    <w:abstractNumId w:val="18"/>
  </w:num>
  <w:num w:numId="14">
    <w:abstractNumId w:val="3"/>
  </w:num>
  <w:num w:numId="15">
    <w:abstractNumId w:val="4"/>
  </w:num>
  <w:num w:numId="16">
    <w:abstractNumId w:val="5"/>
  </w:num>
  <w:num w:numId="17">
    <w:abstractNumId w:val="10"/>
  </w:num>
  <w:num w:numId="18">
    <w:abstractNumId w:val="12"/>
  </w:num>
  <w:num w:numId="19">
    <w:abstractNumId w:val="8"/>
  </w:num>
  <w:num w:numId="20">
    <w:abstractNumId w:val="21"/>
  </w:num>
  <w:num w:numId="21">
    <w:abstractNumId w:val="19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n-US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A2"/>
    <w:rsid w:val="000A5CB5"/>
    <w:rsid w:val="00134D75"/>
    <w:rsid w:val="001F5136"/>
    <w:rsid w:val="002863DC"/>
    <w:rsid w:val="00302892"/>
    <w:rsid w:val="00313D39"/>
    <w:rsid w:val="0036173C"/>
    <w:rsid w:val="003A481B"/>
    <w:rsid w:val="003B6F0B"/>
    <w:rsid w:val="00437540"/>
    <w:rsid w:val="005B6195"/>
    <w:rsid w:val="00630B8F"/>
    <w:rsid w:val="00660B4B"/>
    <w:rsid w:val="007027F3"/>
    <w:rsid w:val="007264A7"/>
    <w:rsid w:val="007B5CFB"/>
    <w:rsid w:val="00846BA2"/>
    <w:rsid w:val="0091063D"/>
    <w:rsid w:val="009536BE"/>
    <w:rsid w:val="009B5613"/>
    <w:rsid w:val="00C91B27"/>
    <w:rsid w:val="00D5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217D9"/>
  <w15:chartTrackingRefBased/>
  <w15:docId w15:val="{3681A771-D7FD-7948-A132-5E6BCAC6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6BA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846BA2"/>
  </w:style>
  <w:style w:type="character" w:styleId="Hipervnculo">
    <w:name w:val="Hyperlink"/>
    <w:basedOn w:val="Fuentedeprrafopredeter"/>
    <w:uiPriority w:val="99"/>
    <w:unhideWhenUsed/>
    <w:rsid w:val="003B6F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6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0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David R. (Student)</dc:creator>
  <cp:keywords/>
  <dc:description/>
  <cp:lastModifiedBy>Crow, David R. (Student)</cp:lastModifiedBy>
  <cp:revision>5</cp:revision>
  <cp:lastPrinted>2019-04-28T22:36:00Z</cp:lastPrinted>
  <dcterms:created xsi:type="dcterms:W3CDTF">2019-07-22T12:39:00Z</dcterms:created>
  <dcterms:modified xsi:type="dcterms:W3CDTF">2019-07-22T12:41:00Z</dcterms:modified>
</cp:coreProperties>
</file>