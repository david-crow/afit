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4A077" w14:textId="77777777" w:rsidR="00207524" w:rsidRPr="00134D75" w:rsidRDefault="00846BA2">
      <w:pPr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Lt David Crow</w:t>
      </w:r>
    </w:p>
    <w:p w14:paraId="37ECB7D8" w14:textId="77777777" w:rsidR="00846BA2" w:rsidRPr="00134D75" w:rsidRDefault="00846BA2">
      <w:pPr>
        <w:rPr>
          <w:rFonts w:ascii="Times New Roman" w:hAnsi="Times New Roman" w:cs="Times New Roman"/>
        </w:rPr>
      </w:pPr>
    </w:p>
    <w:p w14:paraId="0F559F4E" w14:textId="14AD0CCC" w:rsidR="00846BA2" w:rsidRPr="00134D75" w:rsidRDefault="00846BA2" w:rsidP="00846BA2">
      <w:pPr>
        <w:jc w:val="center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Activity Report</w:t>
      </w:r>
      <w:r w:rsidR="00660B4B" w:rsidRPr="00134D75">
        <w:rPr>
          <w:rFonts w:ascii="Times New Roman" w:hAnsi="Times New Roman" w:cs="Times New Roman"/>
        </w:rPr>
        <w:t xml:space="preserve"> </w:t>
      </w:r>
      <w:r w:rsidR="00134D75" w:rsidRPr="00134D75">
        <w:rPr>
          <w:rFonts w:ascii="Times New Roman" w:hAnsi="Times New Roman" w:cs="Times New Roman"/>
        </w:rPr>
        <w:t>4</w:t>
      </w:r>
    </w:p>
    <w:p w14:paraId="62CD31E6" w14:textId="29895C79" w:rsidR="00846BA2" w:rsidRPr="00134D75" w:rsidRDefault="007B5CFB" w:rsidP="00846BA2">
      <w:pPr>
        <w:jc w:val="center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1</w:t>
      </w:r>
      <w:r w:rsidR="00134D75" w:rsidRPr="00134D75">
        <w:rPr>
          <w:rFonts w:ascii="Times New Roman" w:hAnsi="Times New Roman" w:cs="Times New Roman"/>
        </w:rPr>
        <w:t>9</w:t>
      </w:r>
      <w:r w:rsidR="00846BA2" w:rsidRPr="00134D75">
        <w:rPr>
          <w:rFonts w:ascii="Times New Roman" w:hAnsi="Times New Roman" w:cs="Times New Roman"/>
        </w:rPr>
        <w:t xml:space="preserve"> </w:t>
      </w:r>
      <w:r w:rsidRPr="00134D75">
        <w:rPr>
          <w:rFonts w:ascii="Times New Roman" w:hAnsi="Times New Roman" w:cs="Times New Roman"/>
        </w:rPr>
        <w:t>May</w:t>
      </w:r>
      <w:r w:rsidR="00846BA2" w:rsidRPr="00134D75">
        <w:rPr>
          <w:rFonts w:ascii="Times New Roman" w:hAnsi="Times New Roman" w:cs="Times New Roman"/>
        </w:rPr>
        <w:t xml:space="preserve"> 2019</w:t>
      </w:r>
      <w:r w:rsidR="00134D75" w:rsidRPr="00134D75">
        <w:rPr>
          <w:rFonts w:ascii="Times New Roman" w:hAnsi="Times New Roman" w:cs="Times New Roman"/>
        </w:rPr>
        <w:t xml:space="preserve"> – 29 June 2019</w:t>
      </w:r>
    </w:p>
    <w:p w14:paraId="0CB112B7" w14:textId="0027AD7B" w:rsidR="00437540" w:rsidRPr="00134D75" w:rsidRDefault="00437540" w:rsidP="00437540">
      <w:pPr>
        <w:rPr>
          <w:rFonts w:ascii="Times New Roman" w:hAnsi="Times New Roman" w:cs="Times New Roman"/>
        </w:rPr>
      </w:pPr>
    </w:p>
    <w:p w14:paraId="5D6E3CB5" w14:textId="77777777" w:rsidR="00134D75" w:rsidRDefault="00134D75" w:rsidP="00134D75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Week 1</w:t>
      </w:r>
    </w:p>
    <w:p w14:paraId="487017F7" w14:textId="2F2C9C20" w:rsidR="00134D75" w:rsidRPr="00134D75" w:rsidRDefault="00134D75" w:rsidP="00134D7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4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Extremely busy with coursework this week; did not make progress towards research</w:t>
      </w:r>
    </w:p>
    <w:p w14:paraId="0F543367" w14:textId="77777777" w:rsidR="00134D75" w:rsidRPr="00134D75" w:rsidRDefault="00134D75" w:rsidP="00134D7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C44B3A3" w14:textId="05F7FCC9" w:rsidR="00134D75" w:rsidRPr="00134D75" w:rsidRDefault="00134D75" w:rsidP="00134D75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Week 2</w:t>
      </w:r>
    </w:p>
    <w:p w14:paraId="62AC370D" w14:textId="77777777" w:rsidR="00134D75" w:rsidRPr="00134D75" w:rsidRDefault="00134D75" w:rsidP="00134D7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Met with Dr. Graham</w:t>
      </w:r>
    </w:p>
    <w:p w14:paraId="03C8C877" w14:textId="77777777" w:rsidR="00134D75" w:rsidRPr="00134D75" w:rsidRDefault="00134D75" w:rsidP="00134D75">
      <w:pPr>
        <w:numPr>
          <w:ilvl w:val="1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Discussed possible journal (MDPI) or conference submission for AVAS project</w:t>
      </w:r>
    </w:p>
    <w:p w14:paraId="48BF2F6F" w14:textId="77777777" w:rsidR="00134D75" w:rsidRPr="00134D75" w:rsidRDefault="00134D75" w:rsidP="00134D75">
      <w:pPr>
        <w:numPr>
          <w:ilvl w:val="1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 xml:space="preserve">Discussed inclusion of Dr. </w:t>
      </w:r>
      <w:proofErr w:type="spellStart"/>
      <w:r w:rsidRPr="00134D75">
        <w:rPr>
          <w:rFonts w:ascii="Times New Roman" w:hAnsi="Times New Roman" w:cs="Times New Roman"/>
        </w:rPr>
        <w:t>Borghetti</w:t>
      </w:r>
      <w:proofErr w:type="spellEnd"/>
      <w:r w:rsidRPr="00134D75">
        <w:rPr>
          <w:rFonts w:ascii="Times New Roman" w:hAnsi="Times New Roman" w:cs="Times New Roman"/>
        </w:rPr>
        <w:t xml:space="preserve"> on thesis committee</w:t>
      </w:r>
    </w:p>
    <w:p w14:paraId="698B839F" w14:textId="77777777" w:rsidR="00134D75" w:rsidRPr="00134D75" w:rsidRDefault="00134D75" w:rsidP="00134D75">
      <w:pPr>
        <w:numPr>
          <w:ilvl w:val="1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Discussed literature review</w:t>
      </w:r>
    </w:p>
    <w:p w14:paraId="284563D9" w14:textId="77777777" w:rsidR="00134D75" w:rsidRPr="00134D75" w:rsidRDefault="00134D75" w:rsidP="00134D75">
      <w:pPr>
        <w:numPr>
          <w:ilvl w:val="2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Short draft submitted for CSCE 698</w:t>
      </w:r>
    </w:p>
    <w:p w14:paraId="091443B1" w14:textId="77777777" w:rsidR="00134D75" w:rsidRPr="00134D75" w:rsidRDefault="00134D75" w:rsidP="00134D7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Prospectus submitted for CSCE 698</w:t>
      </w:r>
    </w:p>
    <w:p w14:paraId="69759831" w14:textId="77777777" w:rsidR="00134D75" w:rsidRPr="00134D75" w:rsidRDefault="00134D75" w:rsidP="00134D75">
      <w:pPr>
        <w:numPr>
          <w:ilvl w:val="1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 xml:space="preserve">Committee: Graham, </w:t>
      </w:r>
      <w:proofErr w:type="spellStart"/>
      <w:r w:rsidRPr="00134D75">
        <w:rPr>
          <w:rFonts w:ascii="Times New Roman" w:hAnsi="Times New Roman" w:cs="Times New Roman"/>
        </w:rPr>
        <w:t>Borghetti</w:t>
      </w:r>
      <w:proofErr w:type="spellEnd"/>
      <w:r w:rsidRPr="00134D75">
        <w:rPr>
          <w:rFonts w:ascii="Times New Roman" w:hAnsi="Times New Roman" w:cs="Times New Roman"/>
        </w:rPr>
        <w:t>, Sweeney</w:t>
      </w:r>
    </w:p>
    <w:p w14:paraId="5F5C8729" w14:textId="77777777" w:rsidR="00134D75" w:rsidRPr="00134D75" w:rsidRDefault="00134D75" w:rsidP="00134D7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Found about 25 articles</w:t>
      </w:r>
    </w:p>
    <w:p w14:paraId="7BBA174B" w14:textId="77777777" w:rsidR="00134D75" w:rsidRPr="00134D75" w:rsidRDefault="00134D75" w:rsidP="00134D75">
      <w:pPr>
        <w:numPr>
          <w:ilvl w:val="1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Saved 10 that seem promising</w:t>
      </w:r>
    </w:p>
    <w:p w14:paraId="2D1C8B90" w14:textId="77777777" w:rsidR="00134D75" w:rsidRPr="00134D75" w:rsidRDefault="00134D75" w:rsidP="00134D75">
      <w:pPr>
        <w:numPr>
          <w:ilvl w:val="2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In the process of skimming these 10</w:t>
      </w:r>
    </w:p>
    <w:p w14:paraId="3B22DBC5" w14:textId="77777777" w:rsidR="00134D75" w:rsidRPr="00134D75" w:rsidRDefault="00134D75" w:rsidP="00134D75">
      <w:pPr>
        <w:numPr>
          <w:ilvl w:val="1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Definitely need to continue searching</w:t>
      </w:r>
    </w:p>
    <w:p w14:paraId="4355E0D8" w14:textId="77777777" w:rsidR="00134D75" w:rsidRPr="00134D75" w:rsidRDefault="00134D75" w:rsidP="00134D75">
      <w:pPr>
        <w:numPr>
          <w:ilvl w:val="2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Will do so over break</w:t>
      </w:r>
    </w:p>
    <w:p w14:paraId="509F94DC" w14:textId="77777777" w:rsidR="00134D75" w:rsidRPr="00134D75" w:rsidRDefault="00134D75" w:rsidP="00134D7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Still busy with coursework</w:t>
      </w:r>
    </w:p>
    <w:p w14:paraId="151EA653" w14:textId="77777777" w:rsidR="00134D75" w:rsidRPr="00134D75" w:rsidRDefault="00134D75" w:rsidP="00134D75">
      <w:pPr>
        <w:numPr>
          <w:ilvl w:val="1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Finished CSCE 623</w:t>
      </w:r>
    </w:p>
    <w:p w14:paraId="53DF6EEE" w14:textId="77777777" w:rsidR="00134D75" w:rsidRPr="00134D75" w:rsidRDefault="00134D75" w:rsidP="00134D75">
      <w:pPr>
        <w:numPr>
          <w:ilvl w:val="1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CSCE 686 final on Monday, 3 June; report due Saturday, 8 June</w:t>
      </w:r>
    </w:p>
    <w:p w14:paraId="3DAF83D1" w14:textId="77777777" w:rsidR="00134D75" w:rsidRPr="00134D75" w:rsidRDefault="00134D75" w:rsidP="00134D75">
      <w:pPr>
        <w:numPr>
          <w:ilvl w:val="2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After this, I should be free to pursue research (excluding CSCE 823)</w:t>
      </w:r>
    </w:p>
    <w:p w14:paraId="1160BD39" w14:textId="77777777" w:rsidR="00134D75" w:rsidRPr="00134D75" w:rsidRDefault="00134D75" w:rsidP="00134D7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747F472" w14:textId="7BBFE328" w:rsidR="00134D75" w:rsidRPr="00134D75" w:rsidRDefault="00134D75" w:rsidP="00134D75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Week 3</w:t>
      </w:r>
    </w:p>
    <w:p w14:paraId="2E7990DB" w14:textId="77777777" w:rsidR="00134D75" w:rsidRPr="00134D75" w:rsidRDefault="00134D75" w:rsidP="00134D75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Too busy with finals to work on research</w:t>
      </w:r>
    </w:p>
    <w:p w14:paraId="08B6FA6D" w14:textId="77777777" w:rsidR="00134D75" w:rsidRPr="00134D75" w:rsidRDefault="00134D75" w:rsidP="00134D75">
      <w:pPr>
        <w:pStyle w:val="ListParagraph"/>
        <w:numPr>
          <w:ilvl w:val="1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Earned a 4.0 for the quarter though!</w:t>
      </w:r>
    </w:p>
    <w:p w14:paraId="6EB1EB68" w14:textId="77777777" w:rsidR="00134D75" w:rsidRPr="00134D75" w:rsidRDefault="00134D75" w:rsidP="00134D7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AA0DD62" w14:textId="1E5D8152" w:rsidR="00134D75" w:rsidRPr="00134D75" w:rsidRDefault="00134D75" w:rsidP="00134D75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Week 4</w:t>
      </w:r>
    </w:p>
    <w:p w14:paraId="4859C1F5" w14:textId="77777777" w:rsidR="00134D75" w:rsidRPr="00134D75" w:rsidRDefault="00134D75" w:rsidP="00134D75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Met with Dr. Graham</w:t>
      </w:r>
    </w:p>
    <w:p w14:paraId="3672A72D" w14:textId="77777777" w:rsidR="00134D75" w:rsidRPr="00134D75" w:rsidRDefault="00134D75" w:rsidP="00134D75">
      <w:pPr>
        <w:pStyle w:val="ListParagraph"/>
        <w:numPr>
          <w:ilvl w:val="1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Discussed overview of research plan for summer quarter</w:t>
      </w:r>
    </w:p>
    <w:p w14:paraId="678434A6" w14:textId="77777777" w:rsidR="00134D75" w:rsidRPr="00134D75" w:rsidRDefault="00134D75" w:rsidP="00134D75">
      <w:pPr>
        <w:pStyle w:val="ListParagraph"/>
        <w:numPr>
          <w:ilvl w:val="1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Meeting on 25 June to continue discussion</w:t>
      </w:r>
    </w:p>
    <w:p w14:paraId="55E4B333" w14:textId="77777777" w:rsidR="00134D75" w:rsidRPr="00134D75" w:rsidRDefault="00134D75" w:rsidP="00134D7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1BB7EC6" w14:textId="19865DFC" w:rsidR="00134D75" w:rsidRPr="00134D75" w:rsidRDefault="00134D75" w:rsidP="00134D75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Week 5</w:t>
      </w:r>
    </w:p>
    <w:p w14:paraId="50FB4433" w14:textId="77777777" w:rsidR="00134D75" w:rsidRPr="00134D75" w:rsidRDefault="00134D75" w:rsidP="00134D75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Downloaded CAN bus data</w:t>
      </w:r>
    </w:p>
    <w:p w14:paraId="5274434D" w14:textId="77777777" w:rsidR="00134D75" w:rsidRPr="00134D75" w:rsidRDefault="00134D75" w:rsidP="00134D75">
      <w:pPr>
        <w:pStyle w:val="ListParagraph"/>
        <w:numPr>
          <w:ilvl w:val="1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Downloaded SQLite3 and explored dataset</w:t>
      </w:r>
    </w:p>
    <w:p w14:paraId="5146B498" w14:textId="77777777" w:rsidR="00134D75" w:rsidRPr="00134D75" w:rsidRDefault="00134D75" w:rsidP="00134D75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Used Python/Jupyter to split dataset into nine log files, one for each vehicle tested</w:t>
      </w:r>
    </w:p>
    <w:p w14:paraId="208AF9F8" w14:textId="77777777" w:rsidR="00134D75" w:rsidRPr="00134D75" w:rsidRDefault="00134D75" w:rsidP="00134D75">
      <w:pPr>
        <w:pStyle w:val="ListParagraph"/>
        <w:numPr>
          <w:ilvl w:val="1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 xml:space="preserve">Each file is properly formatted for use in </w:t>
      </w:r>
      <w:proofErr w:type="spellStart"/>
      <w:r w:rsidRPr="00134D75">
        <w:rPr>
          <w:rFonts w:ascii="Times New Roman" w:hAnsi="Times New Roman" w:cs="Times New Roman"/>
        </w:rPr>
        <w:t>Capt</w:t>
      </w:r>
      <w:proofErr w:type="spellEnd"/>
      <w:r w:rsidRPr="00134D75">
        <w:rPr>
          <w:rFonts w:ascii="Times New Roman" w:hAnsi="Times New Roman" w:cs="Times New Roman"/>
        </w:rPr>
        <w:t xml:space="preserve"> Stone’s pipeline</w:t>
      </w:r>
    </w:p>
    <w:p w14:paraId="0EA47544" w14:textId="77777777" w:rsidR="00134D75" w:rsidRPr="00134D75" w:rsidRDefault="00134D75" w:rsidP="00134D75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 xml:space="preserve">Cloned </w:t>
      </w:r>
      <w:proofErr w:type="spellStart"/>
      <w:r w:rsidRPr="00134D75">
        <w:rPr>
          <w:rFonts w:ascii="Times New Roman" w:hAnsi="Times New Roman" w:cs="Times New Roman"/>
        </w:rPr>
        <w:t>Capt</w:t>
      </w:r>
      <w:proofErr w:type="spellEnd"/>
      <w:r w:rsidRPr="00134D75">
        <w:rPr>
          <w:rFonts w:ascii="Times New Roman" w:hAnsi="Times New Roman" w:cs="Times New Roman"/>
        </w:rPr>
        <w:t xml:space="preserve"> Stone’s pipeline and successfully processed sample log file </w:t>
      </w:r>
    </w:p>
    <w:p w14:paraId="563360D5" w14:textId="77777777" w:rsidR="00134D75" w:rsidRPr="00134D75" w:rsidRDefault="00134D75" w:rsidP="00134D7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C16AEE3" w14:textId="7292D9F7" w:rsidR="00134D75" w:rsidRPr="00134D75" w:rsidRDefault="00134D75" w:rsidP="00134D75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Week 6</w:t>
      </w:r>
    </w:p>
    <w:p w14:paraId="5D3FF655" w14:textId="77777777" w:rsidR="00134D75" w:rsidRPr="00134D75" w:rsidRDefault="00134D75" w:rsidP="00134D75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Re-split the dataset into ~35 log files, one for each capture (instead of lumping together all captures from a single vehicle)</w:t>
      </w:r>
    </w:p>
    <w:p w14:paraId="79D9F9BC" w14:textId="77777777" w:rsidR="00134D75" w:rsidRPr="00134D75" w:rsidRDefault="00134D75" w:rsidP="00134D75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lastRenderedPageBreak/>
        <w:t xml:space="preserve">Met with Dr. Graham </w:t>
      </w:r>
    </w:p>
    <w:p w14:paraId="3A4E9FDA" w14:textId="77777777" w:rsidR="00134D75" w:rsidRPr="00134D75" w:rsidRDefault="00134D75" w:rsidP="00134D75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Discussed literature review</w:t>
      </w:r>
    </w:p>
    <w:p w14:paraId="75574017" w14:textId="77777777" w:rsidR="00134D75" w:rsidRPr="00134D75" w:rsidRDefault="00134D75" w:rsidP="00134D75">
      <w:pPr>
        <w:pStyle w:val="ListParagraph"/>
        <w:numPr>
          <w:ilvl w:val="2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Goal: obtain, read, and annotate (one paragraph or so?) relevant sources</w:t>
      </w:r>
    </w:p>
    <w:p w14:paraId="2F42A0A7" w14:textId="3F887AC3" w:rsidR="00134D75" w:rsidRPr="00134D75" w:rsidRDefault="00134D75" w:rsidP="00134D75">
      <w:pPr>
        <w:pStyle w:val="ListParagraph"/>
        <w:numPr>
          <w:ilvl w:val="2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The actual chapter two is not required at this time</w:t>
      </w:r>
    </w:p>
    <w:p w14:paraId="2A19E888" w14:textId="77777777" w:rsidR="00134D75" w:rsidRPr="00134D75" w:rsidRDefault="00134D75" w:rsidP="00134D75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Discussed CSCE 823 project</w:t>
      </w:r>
    </w:p>
    <w:p w14:paraId="3EFA7648" w14:textId="77777777" w:rsidR="00134D75" w:rsidRPr="00134D75" w:rsidRDefault="00134D75" w:rsidP="00134D75">
      <w:pPr>
        <w:pStyle w:val="ListParagraph"/>
        <w:numPr>
          <w:ilvl w:val="2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After tokenizing the CAN bus data, can ML effectively cluster the signals?</w:t>
      </w:r>
    </w:p>
    <w:p w14:paraId="29988FEF" w14:textId="77777777" w:rsidR="00134D75" w:rsidRPr="00134D75" w:rsidRDefault="00134D75" w:rsidP="00134D75">
      <w:pPr>
        <w:pStyle w:val="ListParagraph"/>
        <w:numPr>
          <w:ilvl w:val="3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We can verify (visually) by plotting the time series in each cluster</w:t>
      </w:r>
    </w:p>
    <w:p w14:paraId="5CD68D41" w14:textId="77777777" w:rsidR="00134D75" w:rsidRPr="00134D75" w:rsidRDefault="00134D75" w:rsidP="00134D75">
      <w:pPr>
        <w:pStyle w:val="ListParagraph"/>
        <w:numPr>
          <w:ilvl w:val="2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Need to identify the J1979 queries within the dataset</w:t>
      </w:r>
    </w:p>
    <w:p w14:paraId="2DF5D0C1" w14:textId="77777777" w:rsidR="00134D75" w:rsidRPr="00134D75" w:rsidRDefault="00134D75" w:rsidP="00134D75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 xml:space="preserve">Met with Dr. </w:t>
      </w:r>
      <w:proofErr w:type="spellStart"/>
      <w:r w:rsidRPr="00134D75">
        <w:rPr>
          <w:rFonts w:ascii="Times New Roman" w:hAnsi="Times New Roman" w:cs="Times New Roman"/>
        </w:rPr>
        <w:t>Borghetti</w:t>
      </w:r>
      <w:proofErr w:type="spellEnd"/>
      <w:r w:rsidRPr="00134D75">
        <w:rPr>
          <w:rFonts w:ascii="Times New Roman" w:hAnsi="Times New Roman" w:cs="Times New Roman"/>
        </w:rPr>
        <w:t xml:space="preserve"> </w:t>
      </w:r>
    </w:p>
    <w:p w14:paraId="4A56434B" w14:textId="77777777" w:rsidR="00134D75" w:rsidRPr="00134D75" w:rsidRDefault="00134D75" w:rsidP="00134D75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Discussed CSCE 823 project</w:t>
      </w:r>
    </w:p>
    <w:p w14:paraId="6A608383" w14:textId="77777777" w:rsidR="00134D75" w:rsidRPr="00134D75" w:rsidRDefault="00134D75" w:rsidP="00134D75">
      <w:pPr>
        <w:pStyle w:val="ListParagraph"/>
        <w:numPr>
          <w:ilvl w:val="2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Signal clustering (discussed with Dr. Graham)</w:t>
      </w:r>
    </w:p>
    <w:p w14:paraId="13A22EAE" w14:textId="77777777" w:rsidR="00134D75" w:rsidRPr="00134D75" w:rsidRDefault="00134D75" w:rsidP="00134D75">
      <w:pPr>
        <w:pStyle w:val="ListParagraph"/>
        <w:numPr>
          <w:ilvl w:val="3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Concern: are they all continuous time series, or is it possible that they’re discrete?</w:t>
      </w:r>
    </w:p>
    <w:p w14:paraId="4FE586E0" w14:textId="77777777" w:rsidR="00134D75" w:rsidRPr="00134D75" w:rsidRDefault="00134D75" w:rsidP="00134D75">
      <w:pPr>
        <w:pStyle w:val="ListParagraph"/>
        <w:numPr>
          <w:ilvl w:val="3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Discrete signals don’t bode well for ML</w:t>
      </w:r>
    </w:p>
    <w:p w14:paraId="33742C06" w14:textId="77777777" w:rsidR="00134D75" w:rsidRPr="00134D75" w:rsidRDefault="00134D75" w:rsidP="00134D75">
      <w:pPr>
        <w:pStyle w:val="ListParagraph"/>
        <w:numPr>
          <w:ilvl w:val="2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One-shot learning</w:t>
      </w:r>
    </w:p>
    <w:p w14:paraId="0AC9A432" w14:textId="77777777" w:rsidR="00134D75" w:rsidRPr="00134D75" w:rsidRDefault="00134D75" w:rsidP="00134D75">
      <w:pPr>
        <w:pStyle w:val="ListParagraph"/>
        <w:numPr>
          <w:ilvl w:val="3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Can ML identify whether two signals are the same/different?</w:t>
      </w:r>
    </w:p>
    <w:p w14:paraId="74ACC69C" w14:textId="77777777" w:rsidR="00134D75" w:rsidRPr="00134D75" w:rsidRDefault="00134D75" w:rsidP="00134D75">
      <w:pPr>
        <w:pStyle w:val="ListParagraph"/>
        <w:numPr>
          <w:ilvl w:val="3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If we define “same” loosely, this could be a different clustering technique</w:t>
      </w:r>
    </w:p>
    <w:p w14:paraId="234C5492" w14:textId="77777777" w:rsidR="00134D75" w:rsidRPr="00134D75" w:rsidRDefault="00134D75" w:rsidP="00134D75">
      <w:pPr>
        <w:pStyle w:val="ListParagraph"/>
        <w:numPr>
          <w:ilvl w:val="2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Active learning</w:t>
      </w:r>
    </w:p>
    <w:p w14:paraId="42552F4B" w14:textId="77777777" w:rsidR="00134D75" w:rsidRPr="00134D75" w:rsidRDefault="00134D75" w:rsidP="00134D75">
      <w:pPr>
        <w:pStyle w:val="ListParagraph"/>
        <w:numPr>
          <w:ilvl w:val="3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Can ML label every signal in the dataset?</w:t>
      </w:r>
    </w:p>
    <w:p w14:paraId="59042A4F" w14:textId="77777777" w:rsidR="00134D75" w:rsidRPr="00134D75" w:rsidRDefault="00134D75" w:rsidP="00134D75">
      <w:pPr>
        <w:pStyle w:val="ListParagraph"/>
        <w:numPr>
          <w:ilvl w:val="4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J1979 can label some signals</w:t>
      </w:r>
    </w:p>
    <w:p w14:paraId="0FD7FF48" w14:textId="77777777" w:rsidR="00134D75" w:rsidRPr="00134D75" w:rsidRDefault="00134D75" w:rsidP="00134D75">
      <w:pPr>
        <w:pStyle w:val="ListParagraph"/>
        <w:numPr>
          <w:ilvl w:val="4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Model asks the expert to label the hardest examples</w:t>
      </w:r>
    </w:p>
    <w:p w14:paraId="6C6913D1" w14:textId="77777777" w:rsidR="00134D75" w:rsidRPr="00134D75" w:rsidRDefault="00134D75" w:rsidP="00134D75">
      <w:pPr>
        <w:pStyle w:val="ListParagraph"/>
        <w:numPr>
          <w:ilvl w:val="4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Is this useful?</w:t>
      </w:r>
      <w:bookmarkStart w:id="0" w:name="_GoBack"/>
      <w:bookmarkEnd w:id="0"/>
    </w:p>
    <w:p w14:paraId="162A2EA4" w14:textId="77777777" w:rsidR="00134D75" w:rsidRPr="00134D75" w:rsidRDefault="00134D75" w:rsidP="00134D75">
      <w:pPr>
        <w:pStyle w:val="ListParagraph"/>
        <w:numPr>
          <w:ilvl w:val="5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Active learning requires 1+ labeled example for every desired class</w:t>
      </w:r>
    </w:p>
    <w:p w14:paraId="6B4C0AD7" w14:textId="77777777" w:rsidR="00134D75" w:rsidRPr="00134D75" w:rsidRDefault="00134D75" w:rsidP="00134D75">
      <w:pPr>
        <w:pStyle w:val="ListParagraph"/>
        <w:numPr>
          <w:ilvl w:val="5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An ability to label at least one observation from each class means we might not need ML for this…</w:t>
      </w:r>
    </w:p>
    <w:p w14:paraId="5F48BBF6" w14:textId="77777777" w:rsidR="00134D75" w:rsidRPr="00134D75" w:rsidRDefault="00134D75" w:rsidP="00134D75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Completed LEAP application and sent endorsement forms to Dr. Graham and to Maj Tseng</w:t>
      </w:r>
    </w:p>
    <w:p w14:paraId="045FAEE7" w14:textId="77777777" w:rsidR="00134D75" w:rsidRPr="00134D75" w:rsidRDefault="00134D75" w:rsidP="00134D75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Still need to take the language test (DLPT) on 10 July</w:t>
      </w:r>
    </w:p>
    <w:p w14:paraId="65C581EC" w14:textId="77777777" w:rsidR="00134D75" w:rsidRPr="00134D75" w:rsidRDefault="00134D75" w:rsidP="00134D75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4D75">
        <w:rPr>
          <w:rFonts w:ascii="Times New Roman" w:hAnsi="Times New Roman" w:cs="Times New Roman"/>
        </w:rPr>
        <w:t>At that point, entire application is ready for submission</w:t>
      </w:r>
    </w:p>
    <w:p w14:paraId="149AEB7A" w14:textId="0322D2CE" w:rsidR="00846BA2" w:rsidRPr="00134D75" w:rsidRDefault="00846BA2" w:rsidP="00134D75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</w:rPr>
      </w:pPr>
    </w:p>
    <w:sectPr w:rsidR="00846BA2" w:rsidRPr="00134D75" w:rsidSect="003A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0000002">
      <w:start w:val="1"/>
      <w:numFmt w:val="bullet"/>
      <w:lvlText w:val="•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000000CC">
      <w:start w:val="1"/>
      <w:numFmt w:val="bullet"/>
      <w:lvlText w:val="•"/>
      <w:lvlJc w:val="left"/>
      <w:pPr>
        <w:ind w:left="2880" w:hanging="360"/>
      </w:pPr>
    </w:lvl>
    <w:lvl w:ilvl="4" w:tplc="000000CD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000001F7">
      <w:start w:val="1"/>
      <w:numFmt w:val="bullet"/>
      <w:lvlText w:val="•"/>
      <w:lvlJc w:val="left"/>
      <w:pPr>
        <w:ind w:left="2160" w:hanging="360"/>
      </w:pPr>
    </w:lvl>
    <w:lvl w:ilvl="3" w:tplc="000001F8">
      <w:start w:val="1"/>
      <w:numFmt w:val="bullet"/>
      <w:lvlText w:val="•"/>
      <w:lvlJc w:val="left"/>
      <w:pPr>
        <w:ind w:left="2880" w:hanging="360"/>
      </w:pPr>
    </w:lvl>
    <w:lvl w:ilvl="4" w:tplc="000001F9">
      <w:start w:val="1"/>
      <w:numFmt w:val="bullet"/>
      <w:lvlText w:val="•"/>
      <w:lvlJc w:val="left"/>
      <w:pPr>
        <w:ind w:left="3600" w:hanging="360"/>
      </w:pPr>
    </w:lvl>
    <w:lvl w:ilvl="5" w:tplc="000001FA">
      <w:start w:val="1"/>
      <w:numFmt w:val="bullet"/>
      <w:lvlText w:val="•"/>
      <w:lvlJc w:val="left"/>
      <w:pPr>
        <w:ind w:left="4320" w:hanging="360"/>
      </w:pPr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DFF1B25"/>
    <w:multiLevelType w:val="hybridMultilevel"/>
    <w:tmpl w:val="28F81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5361C"/>
    <w:multiLevelType w:val="hybridMultilevel"/>
    <w:tmpl w:val="13C4A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079BF"/>
    <w:multiLevelType w:val="hybridMultilevel"/>
    <w:tmpl w:val="E91C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110EA"/>
    <w:multiLevelType w:val="hybridMultilevel"/>
    <w:tmpl w:val="3DB4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F7510"/>
    <w:multiLevelType w:val="hybridMultilevel"/>
    <w:tmpl w:val="F7DC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27483"/>
    <w:multiLevelType w:val="hybridMultilevel"/>
    <w:tmpl w:val="49D0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27ABB"/>
    <w:multiLevelType w:val="hybridMultilevel"/>
    <w:tmpl w:val="B7B88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B4B3F"/>
    <w:multiLevelType w:val="hybridMultilevel"/>
    <w:tmpl w:val="D4045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148DA"/>
    <w:multiLevelType w:val="hybridMultilevel"/>
    <w:tmpl w:val="1596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B0DF4"/>
    <w:multiLevelType w:val="hybridMultilevel"/>
    <w:tmpl w:val="DBD87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54D0B"/>
    <w:multiLevelType w:val="hybridMultilevel"/>
    <w:tmpl w:val="E16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868AE"/>
    <w:multiLevelType w:val="hybridMultilevel"/>
    <w:tmpl w:val="5518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E4ECD"/>
    <w:multiLevelType w:val="hybridMultilevel"/>
    <w:tmpl w:val="AF64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0"/>
  </w:num>
  <w:num w:numId="4">
    <w:abstractNumId w:val="14"/>
  </w:num>
  <w:num w:numId="5">
    <w:abstractNumId w:val="15"/>
  </w:num>
  <w:num w:numId="6">
    <w:abstractNumId w:val="1"/>
  </w:num>
  <w:num w:numId="7">
    <w:abstractNumId w:val="2"/>
  </w:num>
  <w:num w:numId="8">
    <w:abstractNumId w:val="16"/>
  </w:num>
  <w:num w:numId="9">
    <w:abstractNumId w:val="11"/>
  </w:num>
  <w:num w:numId="10">
    <w:abstractNumId w:val="6"/>
  </w:num>
  <w:num w:numId="11">
    <w:abstractNumId w:val="7"/>
  </w:num>
  <w:num w:numId="12">
    <w:abstractNumId w:val="13"/>
  </w:num>
  <w:num w:numId="13">
    <w:abstractNumId w:val="17"/>
  </w:num>
  <w:num w:numId="14">
    <w:abstractNumId w:val="3"/>
  </w:num>
  <w:num w:numId="15">
    <w:abstractNumId w:val="4"/>
  </w:num>
  <w:num w:numId="16">
    <w:abstractNumId w:val="5"/>
  </w:num>
  <w:num w:numId="17">
    <w:abstractNumId w:val="10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A2"/>
    <w:rsid w:val="000A5CB5"/>
    <w:rsid w:val="00134D75"/>
    <w:rsid w:val="002863DC"/>
    <w:rsid w:val="00302892"/>
    <w:rsid w:val="0036173C"/>
    <w:rsid w:val="003A481B"/>
    <w:rsid w:val="003B6F0B"/>
    <w:rsid w:val="00437540"/>
    <w:rsid w:val="005B6195"/>
    <w:rsid w:val="00630B8F"/>
    <w:rsid w:val="00660B4B"/>
    <w:rsid w:val="007027F3"/>
    <w:rsid w:val="007264A7"/>
    <w:rsid w:val="007B5CFB"/>
    <w:rsid w:val="00846BA2"/>
    <w:rsid w:val="0091063D"/>
    <w:rsid w:val="009536BE"/>
    <w:rsid w:val="009B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217D9"/>
  <w15:chartTrackingRefBased/>
  <w15:docId w15:val="{3681A771-D7FD-7948-A132-5E6BCAC6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BA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46BA2"/>
  </w:style>
  <w:style w:type="character" w:styleId="Hyperlink">
    <w:name w:val="Hyperlink"/>
    <w:basedOn w:val="DefaultParagraphFont"/>
    <w:uiPriority w:val="99"/>
    <w:unhideWhenUsed/>
    <w:rsid w:val="003B6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David R. (Student)</dc:creator>
  <cp:keywords/>
  <dc:description/>
  <cp:lastModifiedBy>Crow, David R. (Student)</cp:lastModifiedBy>
  <cp:revision>3</cp:revision>
  <cp:lastPrinted>2019-04-28T22:36:00Z</cp:lastPrinted>
  <dcterms:created xsi:type="dcterms:W3CDTF">2019-07-01T14:16:00Z</dcterms:created>
  <dcterms:modified xsi:type="dcterms:W3CDTF">2019-07-01T14:21:00Z</dcterms:modified>
</cp:coreProperties>
</file>