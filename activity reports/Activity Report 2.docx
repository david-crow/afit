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A077" w14:textId="77777777" w:rsidR="00207524" w:rsidRPr="005B6195" w:rsidRDefault="00846BA2">
      <w:pPr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Lt David Crow</w:t>
      </w:r>
    </w:p>
    <w:p w14:paraId="37ECB7D8" w14:textId="77777777" w:rsidR="00846BA2" w:rsidRPr="005B6195" w:rsidRDefault="00846BA2">
      <w:pPr>
        <w:rPr>
          <w:rFonts w:ascii="Times New Roman" w:hAnsi="Times New Roman" w:cs="Times New Roman"/>
        </w:rPr>
      </w:pPr>
    </w:p>
    <w:p w14:paraId="0F559F4E" w14:textId="530FEC41" w:rsidR="00846BA2" w:rsidRPr="005B6195" w:rsidRDefault="00846BA2" w:rsidP="00846BA2">
      <w:pPr>
        <w:jc w:val="center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Activity Report</w:t>
      </w:r>
      <w:r w:rsidR="00660B4B">
        <w:rPr>
          <w:rFonts w:ascii="Times New Roman" w:hAnsi="Times New Roman" w:cs="Times New Roman"/>
        </w:rPr>
        <w:t xml:space="preserve"> 2</w:t>
      </w:r>
    </w:p>
    <w:p w14:paraId="62CD31E6" w14:textId="255CAC97" w:rsidR="00846BA2" w:rsidRPr="005B6195" w:rsidRDefault="00630B8F" w:rsidP="00846BA2">
      <w:pPr>
        <w:jc w:val="center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4</w:t>
      </w:r>
      <w:r w:rsidR="00846BA2" w:rsidRPr="005B6195">
        <w:rPr>
          <w:rFonts w:ascii="Times New Roman" w:hAnsi="Times New Roman" w:cs="Times New Roman"/>
        </w:rPr>
        <w:t xml:space="preserve"> </w:t>
      </w:r>
      <w:r w:rsidRPr="005B6195">
        <w:rPr>
          <w:rFonts w:ascii="Times New Roman" w:hAnsi="Times New Roman" w:cs="Times New Roman"/>
        </w:rPr>
        <w:t>April</w:t>
      </w:r>
      <w:r w:rsidR="00846BA2" w:rsidRPr="005B6195">
        <w:rPr>
          <w:rFonts w:ascii="Times New Roman" w:hAnsi="Times New Roman" w:cs="Times New Roman"/>
        </w:rPr>
        <w:t xml:space="preserve"> 2019 – </w:t>
      </w:r>
      <w:r w:rsidRPr="005B6195">
        <w:rPr>
          <w:rFonts w:ascii="Times New Roman" w:hAnsi="Times New Roman" w:cs="Times New Roman"/>
        </w:rPr>
        <w:t>27</w:t>
      </w:r>
      <w:r w:rsidR="00846BA2" w:rsidRPr="005B6195">
        <w:rPr>
          <w:rFonts w:ascii="Times New Roman" w:hAnsi="Times New Roman" w:cs="Times New Roman"/>
        </w:rPr>
        <w:t xml:space="preserve"> April 2019</w:t>
      </w:r>
    </w:p>
    <w:p w14:paraId="75003817" w14:textId="77777777" w:rsidR="00846BA2" w:rsidRPr="005B6195" w:rsidRDefault="00846BA2" w:rsidP="00846BA2">
      <w:pPr>
        <w:jc w:val="center"/>
        <w:rPr>
          <w:rFonts w:ascii="Times New Roman" w:hAnsi="Times New Roman" w:cs="Times New Roman"/>
        </w:rPr>
      </w:pPr>
    </w:p>
    <w:p w14:paraId="1516BFCA" w14:textId="4C49F6EA" w:rsidR="005B6195" w:rsidRPr="005B6195" w:rsidRDefault="005B6195" w:rsidP="005B619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</w:rPr>
      </w:pPr>
      <w:r w:rsidRPr="005B6195">
        <w:rPr>
          <w:rFonts w:ascii="Times New Roman" w:hAnsi="Times New Roman" w:cs="Times New Roman"/>
          <w:bCs/>
        </w:rPr>
        <w:t>Week 1</w:t>
      </w:r>
    </w:p>
    <w:p w14:paraId="24C85737" w14:textId="77777777" w:rsidR="005B6195" w:rsidRPr="005B6195" w:rsidRDefault="005B6195" w:rsidP="005B619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Met with Dr. Graham</w:t>
      </w:r>
    </w:p>
    <w:p w14:paraId="34C6A09D" w14:textId="77777777" w:rsidR="005B6195" w:rsidRPr="005B6195" w:rsidRDefault="005B6195" w:rsidP="005B619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CSCE 623 project: machine learning to model dynamical systems</w:t>
      </w:r>
    </w:p>
    <w:p w14:paraId="430C7363" w14:textId="77777777" w:rsidR="005B6195" w:rsidRPr="005B6195" w:rsidRDefault="005B6195" w:rsidP="003B6F0B">
      <w:pPr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Look for speed control data</w:t>
      </w:r>
    </w:p>
    <w:p w14:paraId="4FB37A53" w14:textId="77777777" w:rsidR="005B6195" w:rsidRPr="005B6195" w:rsidRDefault="005B6195" w:rsidP="005B619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Research project: EDM as an intrusion detection system</w:t>
      </w:r>
    </w:p>
    <w:p w14:paraId="3368A86E" w14:textId="77777777" w:rsidR="005B6195" w:rsidRPr="005B6195" w:rsidRDefault="005B6195" w:rsidP="005B619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Found several resources concerning machine learning and controls</w:t>
      </w:r>
    </w:p>
    <w:p w14:paraId="51125B7A" w14:textId="77777777" w:rsidR="005B6195" w:rsidRPr="005B6195" w:rsidRDefault="005B6195" w:rsidP="003B6F0B">
      <w:pPr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It’s an entire field</w:t>
      </w:r>
    </w:p>
    <w:p w14:paraId="484C3727" w14:textId="77777777" w:rsidR="005B6195" w:rsidRPr="005B6195" w:rsidRDefault="005B6195" w:rsidP="003B6F0B">
      <w:pPr>
        <w:numPr>
          <w:ilvl w:val="2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5" w:history="1">
        <w:r w:rsidRPr="005B6195">
          <w:rPr>
            <w:rFonts w:ascii="Times New Roman" w:hAnsi="Times New Roman" w:cs="Times New Roman"/>
            <w:color w:val="DCA10D"/>
          </w:rPr>
          <w:t>https://en.wikipedia.org/wiki/Machine_learning_control</w:t>
        </w:r>
      </w:hyperlink>
    </w:p>
    <w:p w14:paraId="2EECB939" w14:textId="77777777" w:rsidR="005B6195" w:rsidRPr="005B6195" w:rsidRDefault="005B6195" w:rsidP="003B6F0B">
      <w:pPr>
        <w:numPr>
          <w:ilvl w:val="2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6" w:history="1">
        <w:r w:rsidRPr="005B6195">
          <w:rPr>
            <w:rFonts w:ascii="Times New Roman" w:hAnsi="Times New Roman" w:cs="Times New Roman"/>
            <w:color w:val="DCA10D"/>
          </w:rPr>
          <w:t>https://www.quora.com/How-do-I-fuse-machine-learning-and-control-theory</w:t>
        </w:r>
      </w:hyperlink>
    </w:p>
    <w:p w14:paraId="4A8A8251" w14:textId="77777777" w:rsidR="005B6195" w:rsidRPr="005B6195" w:rsidRDefault="005B6195" w:rsidP="003B6F0B">
      <w:pPr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Byron Boots researches it</w:t>
      </w:r>
    </w:p>
    <w:p w14:paraId="3EB6499F" w14:textId="77777777" w:rsidR="005B6195" w:rsidRPr="005B6195" w:rsidRDefault="005B6195" w:rsidP="003B6F0B">
      <w:pPr>
        <w:numPr>
          <w:ilvl w:val="2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7" w:history="1">
        <w:r w:rsidRPr="005B6195">
          <w:rPr>
            <w:rFonts w:ascii="Times New Roman" w:hAnsi="Times New Roman" w:cs="Times New Roman"/>
            <w:color w:val="DCA10D"/>
          </w:rPr>
          <w:t>https://www.cc.gatech.edu/~bboots3/</w:t>
        </w:r>
      </w:hyperlink>
    </w:p>
    <w:p w14:paraId="72333DB0" w14:textId="77777777" w:rsidR="005B6195" w:rsidRPr="005B6195" w:rsidRDefault="005B6195" w:rsidP="003B6F0B">
      <w:pPr>
        <w:numPr>
          <w:ilvl w:val="2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8" w:history="1">
        <w:r w:rsidRPr="005B6195">
          <w:rPr>
            <w:rFonts w:ascii="Times New Roman" w:hAnsi="Times New Roman" w:cs="Times New Roman"/>
            <w:color w:val="DCA10D"/>
          </w:rPr>
          <w:t>https://www.cc.gatech.edu/~lsong/teaching/CSE6740fall14/BBoots.pdf</w:t>
        </w:r>
      </w:hyperlink>
    </w:p>
    <w:p w14:paraId="32D27C7A" w14:textId="77777777" w:rsidR="005B6195" w:rsidRPr="005B6195" w:rsidRDefault="005B6195" w:rsidP="003B6F0B">
      <w:pPr>
        <w:numPr>
          <w:ilvl w:val="1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Steve Brunton has a bunch of relevant YouTube videos</w:t>
      </w:r>
    </w:p>
    <w:p w14:paraId="4FFE31C1" w14:textId="55CC1174" w:rsidR="005B6195" w:rsidRPr="005B6195" w:rsidRDefault="00302892" w:rsidP="003B6F0B">
      <w:pPr>
        <w:numPr>
          <w:ilvl w:val="2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9" w:history="1">
        <w:r w:rsidRPr="00605D00">
          <w:rPr>
            <w:rStyle w:val="Hyperlink"/>
            <w:rFonts w:ascii="Times New Roman" w:hAnsi="Times New Roman" w:cs="Times New Roman"/>
          </w:rPr>
          <w:t>https://www.youtube.com/channel/UCm5mt-A4w61lknZ9lCsZtBw/playlists</w:t>
        </w:r>
      </w:hyperlink>
    </w:p>
    <w:p w14:paraId="65C7A65B" w14:textId="77777777" w:rsidR="005B6195" w:rsidRPr="005B6195" w:rsidRDefault="005B6195" w:rsidP="005B619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45EAD1" w14:textId="6A821B43" w:rsidR="005B6195" w:rsidRPr="005B6195" w:rsidRDefault="005B6195" w:rsidP="005B619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</w:rPr>
      </w:pPr>
      <w:r w:rsidRPr="005B6195">
        <w:rPr>
          <w:rFonts w:ascii="Times New Roman" w:hAnsi="Times New Roman" w:cs="Times New Roman"/>
          <w:bCs/>
        </w:rPr>
        <w:t>Week 2</w:t>
      </w:r>
    </w:p>
    <w:p w14:paraId="104E3423" w14:textId="77777777" w:rsidR="005B6195" w:rsidRPr="005B6195" w:rsidRDefault="005B6195" w:rsidP="005B619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Very busy with coursework</w:t>
      </w:r>
    </w:p>
    <w:p w14:paraId="2332DEE2" w14:textId="77777777" w:rsidR="005B6195" w:rsidRPr="005B6195" w:rsidRDefault="005B6195" w:rsidP="005B619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Began consuming resources found in Week 3</w:t>
      </w:r>
    </w:p>
    <w:p w14:paraId="719D5878" w14:textId="77777777" w:rsidR="005B6195" w:rsidRPr="005B6195" w:rsidRDefault="005B6195" w:rsidP="005B619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57E1AA" w14:textId="33D69663" w:rsidR="005B6195" w:rsidRPr="005B6195" w:rsidRDefault="005B6195" w:rsidP="005B619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</w:rPr>
      </w:pPr>
      <w:r w:rsidRPr="005B6195">
        <w:rPr>
          <w:rFonts w:ascii="Times New Roman" w:hAnsi="Times New Roman" w:cs="Times New Roman"/>
          <w:bCs/>
        </w:rPr>
        <w:t>Week 3</w:t>
      </w:r>
    </w:p>
    <w:p w14:paraId="12790A28" w14:textId="77777777" w:rsidR="005B6195" w:rsidRPr="005B6195" w:rsidRDefault="005B6195" w:rsidP="005B619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 xml:space="preserve">Met with Dr. </w:t>
      </w:r>
      <w:proofErr w:type="spellStart"/>
      <w:r w:rsidRPr="005B6195">
        <w:rPr>
          <w:rFonts w:ascii="Times New Roman" w:hAnsi="Times New Roman" w:cs="Times New Roman"/>
        </w:rPr>
        <w:t>Borghetti</w:t>
      </w:r>
      <w:proofErr w:type="spellEnd"/>
      <w:r w:rsidRPr="005B6195">
        <w:rPr>
          <w:rFonts w:ascii="Times New Roman" w:hAnsi="Times New Roman" w:cs="Times New Roman"/>
        </w:rPr>
        <w:t xml:space="preserve"> about CSCE 623 project</w:t>
      </w:r>
    </w:p>
    <w:p w14:paraId="48875A60" w14:textId="77777777" w:rsidR="005B6195" w:rsidRPr="005B6195" w:rsidRDefault="005B6195" w:rsidP="005B6195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Considered applying ML to intrusion detection database</w:t>
      </w:r>
    </w:p>
    <w:p w14:paraId="0BA2F769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He said there wouldn’t be many insights to gain from said database</w:t>
      </w:r>
    </w:p>
    <w:p w14:paraId="05FA2528" w14:textId="77777777" w:rsidR="005B6195" w:rsidRPr="005B6195" w:rsidRDefault="005B6195" w:rsidP="005B6195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Asked about generating speed control database</w:t>
      </w:r>
    </w:p>
    <w:p w14:paraId="687010DF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He said we should aim to generate this database with real CAN bus hardware</w:t>
      </w:r>
    </w:p>
    <w:p w14:paraId="2E4434B2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Dr. Graham said we might be able to get the ABAS simulator working</w:t>
      </w:r>
    </w:p>
    <w:p w14:paraId="09A669E8" w14:textId="77777777" w:rsidR="005B6195" w:rsidRPr="005B6195" w:rsidRDefault="005B6195" w:rsidP="005B6195">
      <w:pPr>
        <w:pStyle w:val="ListParagraph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We have the source code from AFRL</w:t>
      </w:r>
    </w:p>
    <w:p w14:paraId="5039A992" w14:textId="77777777" w:rsidR="005B6195" w:rsidRPr="005B6195" w:rsidRDefault="005B6195" w:rsidP="005B6195">
      <w:pPr>
        <w:pStyle w:val="ListParagraph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Would require a nontrivial amount of time/effort</w:t>
      </w:r>
    </w:p>
    <w:p w14:paraId="4F2B1A08" w14:textId="77777777" w:rsidR="005B6195" w:rsidRPr="005B6195" w:rsidRDefault="005B6195" w:rsidP="005B6195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Considering a fingerprinting/activity-classifying project</w:t>
      </w:r>
    </w:p>
    <w:p w14:paraId="4392967F" w14:textId="47539E12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Would need to generate database, but this isn’t difficult</w:t>
      </w:r>
      <w:bookmarkStart w:id="0" w:name="_GoBack"/>
      <w:bookmarkEnd w:id="0"/>
    </w:p>
    <w:p w14:paraId="69A46E0F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Applications?</w:t>
      </w:r>
    </w:p>
    <w:p w14:paraId="641F332D" w14:textId="77777777" w:rsidR="005B6195" w:rsidRPr="005B6195" w:rsidRDefault="005B6195" w:rsidP="005B619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Met with Dr. Graham about CSCE 623 and 686 projects, research concerns</w:t>
      </w:r>
    </w:p>
    <w:p w14:paraId="1BFB3D9C" w14:textId="77777777" w:rsidR="005B6195" w:rsidRPr="005B6195" w:rsidRDefault="005B6195" w:rsidP="005B6195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CSCE 623 project</w:t>
      </w:r>
    </w:p>
    <w:p w14:paraId="1077519B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See previous bullets</w:t>
      </w:r>
    </w:p>
    <w:p w14:paraId="4C82692C" w14:textId="77777777" w:rsidR="005B6195" w:rsidRPr="005B6195" w:rsidRDefault="005B6195" w:rsidP="005B6195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CSCE 686 project</w:t>
      </w:r>
    </w:p>
    <w:p w14:paraId="420989DC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Discussed a few difficult problems, but none seem incredibly feasible for the class</w:t>
      </w:r>
    </w:p>
    <w:p w14:paraId="02FAA4B4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lastRenderedPageBreak/>
        <w:t>For example, airplanes as a mobile, non-stationary network</w:t>
      </w:r>
    </w:p>
    <w:p w14:paraId="648D3075" w14:textId="77777777" w:rsidR="005B6195" w:rsidRPr="005B6195" w:rsidRDefault="005B6195" w:rsidP="005B6195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Research concerns</w:t>
      </w:r>
    </w:p>
    <w:p w14:paraId="1788D2A6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Not exactly sure what my end goal is/should be</w:t>
      </w:r>
    </w:p>
    <w:p w14:paraId="7705E220" w14:textId="77777777" w:rsidR="005B6195" w:rsidRPr="005B6195" w:rsidRDefault="005B6195" w:rsidP="005B6195">
      <w:pPr>
        <w:pStyle w:val="ListParagraph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Focus on building a foundation</w:t>
      </w:r>
    </w:p>
    <w:p w14:paraId="37C0CBD4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Not a lot of time to give to research</w:t>
      </w:r>
    </w:p>
    <w:p w14:paraId="7A58548F" w14:textId="77777777" w:rsidR="005B6195" w:rsidRPr="005B6195" w:rsidRDefault="005B6195" w:rsidP="005B6195">
      <w:pPr>
        <w:pStyle w:val="ListParagraph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Focus on coursework</w:t>
      </w:r>
    </w:p>
    <w:p w14:paraId="29B0FC45" w14:textId="77777777" w:rsidR="005B6195" w:rsidRPr="005B6195" w:rsidRDefault="005B6195" w:rsidP="005B6195">
      <w:pPr>
        <w:pStyle w:val="ListParagraph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However, I am going to devote more time each week to research</w:t>
      </w:r>
    </w:p>
    <w:p w14:paraId="05CAA289" w14:textId="77777777" w:rsidR="005B6195" w:rsidRPr="005B6195" w:rsidRDefault="005B6195" w:rsidP="005B6195">
      <w:pPr>
        <w:pStyle w:val="ListParagraph"/>
        <w:numPr>
          <w:ilvl w:val="4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Increasing non-class, on-campus hours from 8 to 17 each week</w:t>
      </w:r>
    </w:p>
    <w:p w14:paraId="49CA0F7A" w14:textId="77777777" w:rsidR="005B6195" w:rsidRPr="005B6195" w:rsidRDefault="005B6195" w:rsidP="005B6195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Course of action going forward</w:t>
      </w:r>
    </w:p>
    <w:p w14:paraId="67C08D84" w14:textId="77777777" w:rsidR="005B6195" w:rsidRPr="005B6195" w:rsidRDefault="005B6195" w:rsidP="005B6195">
      <w:pPr>
        <w:pStyle w:val="ListParagraph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Ensure I can follow Capt. Stone’s RE process (signals —&gt; time-series plots) before he leaves</w:t>
      </w:r>
    </w:p>
    <w:p w14:paraId="6101E4C2" w14:textId="77777777" w:rsidR="005B6195" w:rsidRPr="005B6195" w:rsidRDefault="005B6195" w:rsidP="005B6195">
      <w:pPr>
        <w:pStyle w:val="ListParagraph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Set a literature review requirement for myself</w:t>
      </w:r>
    </w:p>
    <w:p w14:paraId="20B1BE38" w14:textId="77777777" w:rsidR="005B6195" w:rsidRPr="005B6195" w:rsidRDefault="005B6195" w:rsidP="005B6195">
      <w:pPr>
        <w:pStyle w:val="ListParagraph"/>
        <w:numPr>
          <w:ilvl w:val="4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Five articles per week — including one-paragraph summary/analysis of relevance</w:t>
      </w:r>
    </w:p>
    <w:p w14:paraId="5DDB38B8" w14:textId="77777777" w:rsidR="005B6195" w:rsidRPr="005B6195" w:rsidRDefault="005B6195" w:rsidP="005B6195">
      <w:pPr>
        <w:pStyle w:val="ListParagraph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Going to look for a relevant conference</w:t>
      </w:r>
    </w:p>
    <w:p w14:paraId="149AEB7A" w14:textId="444108E7" w:rsidR="00846BA2" w:rsidRPr="005B6195" w:rsidRDefault="005B6195" w:rsidP="005B6195">
      <w:pPr>
        <w:pStyle w:val="ListParagraph"/>
        <w:numPr>
          <w:ilvl w:val="4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6195">
        <w:rPr>
          <w:rFonts w:ascii="Times New Roman" w:hAnsi="Times New Roman" w:cs="Times New Roman"/>
        </w:rPr>
        <w:t>Goal to work toward</w:t>
      </w:r>
    </w:p>
    <w:sectPr w:rsidR="00846BA2" w:rsidRPr="005B6195" w:rsidSect="003A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FF1B25"/>
    <w:multiLevelType w:val="hybridMultilevel"/>
    <w:tmpl w:val="28F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10EA"/>
    <w:multiLevelType w:val="hybridMultilevel"/>
    <w:tmpl w:val="3DB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7483"/>
    <w:multiLevelType w:val="hybridMultilevel"/>
    <w:tmpl w:val="49D0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148DA"/>
    <w:multiLevelType w:val="hybridMultilevel"/>
    <w:tmpl w:val="159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B0DF4"/>
    <w:multiLevelType w:val="hybridMultilevel"/>
    <w:tmpl w:val="DBD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54D0B"/>
    <w:multiLevelType w:val="hybridMultilevel"/>
    <w:tmpl w:val="E16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E4ECD"/>
    <w:multiLevelType w:val="hybridMultilevel"/>
    <w:tmpl w:val="AF6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2"/>
    <w:rsid w:val="000A5CB5"/>
    <w:rsid w:val="002863DC"/>
    <w:rsid w:val="00302892"/>
    <w:rsid w:val="0036173C"/>
    <w:rsid w:val="003A481B"/>
    <w:rsid w:val="003B6F0B"/>
    <w:rsid w:val="005B6195"/>
    <w:rsid w:val="00630B8F"/>
    <w:rsid w:val="00660B4B"/>
    <w:rsid w:val="007027F3"/>
    <w:rsid w:val="00846BA2"/>
    <w:rsid w:val="0091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217D9"/>
  <w15:chartTrackingRefBased/>
  <w15:docId w15:val="{3681A771-D7FD-7948-A132-5E6BCAC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BA2"/>
  </w:style>
  <w:style w:type="character" w:styleId="Hyperlink">
    <w:name w:val="Hyperlink"/>
    <w:basedOn w:val="DefaultParagraphFont"/>
    <w:uiPriority w:val="99"/>
    <w:unhideWhenUsed/>
    <w:rsid w:val="003B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.gatech.edu/~lsong/teaching/CSE6740fall14/BBoot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c.gatech.edu/~bboots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do-I-fuse-machine-learning-and-control-the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chine_learning_contr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m5mt-A4w61lknZ9lCsZtBw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9</cp:revision>
  <cp:lastPrinted>2019-04-28T22:36:00Z</cp:lastPrinted>
  <dcterms:created xsi:type="dcterms:W3CDTF">2019-04-28T22:30:00Z</dcterms:created>
  <dcterms:modified xsi:type="dcterms:W3CDTF">2019-04-28T22:36:00Z</dcterms:modified>
</cp:coreProperties>
</file>